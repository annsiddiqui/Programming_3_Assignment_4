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09D" w:rsidRDefault="009F709D">
      <w:pPr>
        <w:pStyle w:val="Heading1"/>
      </w:pPr>
      <w:r>
        <w:t>Assignment</w:t>
      </w:r>
      <w:r>
        <w:rPr>
          <w:rFonts w:eastAsia="Times New Roman"/>
        </w:rPr>
        <w:t xml:space="preserve"> </w:t>
      </w:r>
      <w:r w:rsidR="00011C65">
        <w:t>4</w:t>
      </w:r>
      <w:r>
        <w:t>:</w:t>
      </w:r>
      <w:r>
        <w:rPr>
          <w:rFonts w:eastAsia="Times New Roman"/>
        </w:rPr>
        <w:t xml:space="preserve"> </w:t>
      </w:r>
      <w:r w:rsidR="00011C65">
        <w:t>Expression Tree</w:t>
      </w:r>
    </w:p>
    <w:p w:rsidR="009F709D" w:rsidRDefault="009F709D">
      <w:pPr>
        <w:pStyle w:val="BodyText"/>
        <w:rPr>
          <w:b/>
          <w:bCs/>
        </w:rPr>
      </w:pPr>
      <w:r>
        <w:rPr>
          <w:b/>
          <w:bCs/>
        </w:rPr>
        <w:t>Given:</w:t>
      </w:r>
      <w:r>
        <w:rPr>
          <w:rFonts w:eastAsia="Times New Roman" w:cs="Times New Roman"/>
          <w:b/>
          <w:bCs/>
        </w:rPr>
        <w:t xml:space="preserve"> </w:t>
      </w:r>
      <w:r w:rsidR="00781160">
        <w:rPr>
          <w:rFonts w:eastAsia="Times New Roman" w:cs="Times New Roman"/>
          <w:b/>
          <w:bCs/>
        </w:rPr>
        <w:t>Mon</w:t>
      </w:r>
      <w:r w:rsidR="00D763F4">
        <w:rPr>
          <w:rFonts w:eastAsia="Times New Roman" w:cs="Times New Roman"/>
          <w:b/>
          <w:bCs/>
        </w:rPr>
        <w:t xml:space="preserve">day, </w:t>
      </w:r>
      <w:r w:rsidR="00BD1C8B">
        <w:rPr>
          <w:b/>
          <w:bCs/>
        </w:rPr>
        <w:t>Nov</w:t>
      </w:r>
      <w:r w:rsidR="00CB328A" w:rsidRPr="00000520">
        <w:rPr>
          <w:rFonts w:eastAsia="Times New Roman" w:cs="Times New Roman"/>
          <w:b/>
          <w:bCs/>
        </w:rPr>
        <w:t xml:space="preserve"> </w:t>
      </w:r>
      <w:r w:rsidR="00BD1C8B">
        <w:rPr>
          <w:b/>
          <w:bCs/>
        </w:rPr>
        <w:t>4</w:t>
      </w:r>
      <w:r w:rsidR="00CB328A" w:rsidRPr="00000520">
        <w:rPr>
          <w:b/>
          <w:bCs/>
          <w:vertAlign w:val="superscript"/>
        </w:rPr>
        <w:t>th</w:t>
      </w:r>
      <w:r>
        <w:rPr>
          <w:b/>
          <w:bCs/>
        </w:rPr>
        <w:t>,</w:t>
      </w:r>
      <w:r>
        <w:rPr>
          <w:rFonts w:eastAsia="Times New Roman" w:cs="Times New Roman"/>
          <w:b/>
          <w:bCs/>
        </w:rPr>
        <w:t xml:space="preserve"> </w:t>
      </w:r>
      <w:r w:rsidR="004B39F7">
        <w:rPr>
          <w:b/>
          <w:bCs/>
        </w:rPr>
        <w:t>2018</w:t>
      </w:r>
    </w:p>
    <w:p w:rsidR="009F709D" w:rsidRDefault="009F709D">
      <w:pPr>
        <w:pStyle w:val="BodyText"/>
        <w:rPr>
          <w:b/>
          <w:bCs/>
        </w:rPr>
      </w:pPr>
      <w:r>
        <w:rPr>
          <w:b/>
          <w:bCs/>
        </w:rPr>
        <w:t>Due</w:t>
      </w:r>
      <w:r>
        <w:rPr>
          <w:rFonts w:eastAsia="Times New Roman" w:cs="Times New Roman"/>
          <w:b/>
          <w:bCs/>
        </w:rPr>
        <w:t xml:space="preserve"> </w:t>
      </w:r>
      <w:r>
        <w:rPr>
          <w:b/>
          <w:bCs/>
        </w:rPr>
        <w:t>Date:</w:t>
      </w:r>
      <w:r>
        <w:rPr>
          <w:rFonts w:eastAsia="Times New Roman" w:cs="Times New Roman"/>
          <w:b/>
          <w:bCs/>
        </w:rPr>
        <w:t xml:space="preserve"> </w:t>
      </w:r>
      <w:r w:rsidR="00F81293">
        <w:rPr>
          <w:rFonts w:eastAsia="Times New Roman" w:cs="Times New Roman"/>
          <w:b/>
          <w:bCs/>
        </w:rPr>
        <w:t>Sunday</w:t>
      </w:r>
      <w:r w:rsidR="00D763F4" w:rsidRPr="00000520">
        <w:rPr>
          <w:rFonts w:eastAsia="Times New Roman" w:cs="Times New Roman"/>
          <w:b/>
          <w:bCs/>
        </w:rPr>
        <w:t xml:space="preserve">, </w:t>
      </w:r>
      <w:r w:rsidR="004B39F7">
        <w:rPr>
          <w:b/>
          <w:bCs/>
        </w:rPr>
        <w:t>Nov</w:t>
      </w:r>
      <w:r w:rsidRPr="00000520">
        <w:rPr>
          <w:rFonts w:eastAsia="Times New Roman" w:cs="Times New Roman"/>
          <w:b/>
          <w:bCs/>
        </w:rPr>
        <w:t xml:space="preserve"> </w:t>
      </w:r>
      <w:r w:rsidR="00F81293">
        <w:rPr>
          <w:b/>
          <w:bCs/>
        </w:rPr>
        <w:t>18</w:t>
      </w:r>
      <w:r w:rsidRPr="00000520">
        <w:rPr>
          <w:b/>
          <w:bCs/>
          <w:vertAlign w:val="superscript"/>
        </w:rPr>
        <w:t>th</w:t>
      </w:r>
      <w:r>
        <w:rPr>
          <w:b/>
          <w:bCs/>
        </w:rPr>
        <w:t>,</w:t>
      </w:r>
      <w:r>
        <w:rPr>
          <w:rFonts w:eastAsia="Times New Roman" w:cs="Times New Roman"/>
          <w:b/>
          <w:bCs/>
        </w:rPr>
        <w:t xml:space="preserve"> </w:t>
      </w:r>
      <w:r w:rsidR="004B39F7">
        <w:rPr>
          <w:b/>
          <w:bCs/>
        </w:rPr>
        <w:t>2018</w:t>
      </w:r>
    </w:p>
    <w:p w:rsidR="009F709D" w:rsidRDefault="009F709D">
      <w:pPr>
        <w:pStyle w:val="BodyText"/>
        <w:rPr>
          <w:rFonts w:ascii="Times-Roman" w:eastAsia="Times-Roman" w:hAnsi="Times-Roman" w:cs="Times-Roman"/>
          <w:sz w:val="22"/>
          <w:szCs w:val="22"/>
        </w:rPr>
      </w:pPr>
      <w:r>
        <w:rPr>
          <w:b/>
          <w:bCs/>
        </w:rPr>
        <w:t>Time</w:t>
      </w:r>
      <w:r>
        <w:rPr>
          <w:rFonts w:eastAsia="Times New Roman" w:cs="Times New Roman"/>
          <w:b/>
          <w:bCs/>
        </w:rPr>
        <w:t xml:space="preserve"> </w:t>
      </w:r>
      <w:r>
        <w:rPr>
          <w:b/>
          <w:bCs/>
        </w:rPr>
        <w:t>Due:</w:t>
      </w:r>
      <w:r>
        <w:rPr>
          <w:rFonts w:eastAsia="Times New Roman" w:cs="Times New Roman"/>
          <w:b/>
          <w:bCs/>
        </w:rPr>
        <w:t xml:space="preserve"> </w:t>
      </w:r>
      <w:r w:rsidR="00D763F4">
        <w:t>11:59 pm</w:t>
      </w:r>
      <w:r>
        <w:rPr>
          <w:rFonts w:eastAsia="Times New Roman" w:cs="Times New Roman"/>
        </w:rPr>
        <w:t xml:space="preserve"> </w:t>
      </w:r>
      <w:r w:rsidR="00A20C4F">
        <w:rPr>
          <w:rFonts w:ascii="Times-Roman" w:eastAsia="Times-Roman" w:hAnsi="Times-Roman" w:cs="Times-Roman"/>
          <w:sz w:val="22"/>
          <w:szCs w:val="22"/>
        </w:rPr>
        <w:t>(5% deducted if assignme</w:t>
      </w:r>
      <w:r w:rsidR="00000520">
        <w:rPr>
          <w:rFonts w:ascii="Times-Roman" w:eastAsia="Times-Roman" w:hAnsi="Times-Roman" w:cs="Times-Roman"/>
          <w:sz w:val="22"/>
          <w:szCs w:val="22"/>
        </w:rPr>
        <w:t xml:space="preserve">nt is submitted anytime on </w:t>
      </w:r>
      <w:r w:rsidR="00583F4E">
        <w:rPr>
          <w:rFonts w:ascii="Times-Roman" w:eastAsia="Times-Roman" w:hAnsi="Times-Roman" w:cs="Times-Roman"/>
          <w:sz w:val="22"/>
          <w:szCs w:val="22"/>
        </w:rPr>
        <w:t>Saturday</w:t>
      </w:r>
      <w:r w:rsidR="00A20C4F">
        <w:rPr>
          <w:rFonts w:ascii="Times-Roman" w:eastAsia="Times-Roman" w:hAnsi="Times-Roman" w:cs="Times-Roman"/>
          <w:sz w:val="22"/>
          <w:szCs w:val="22"/>
        </w:rPr>
        <w:t>)</w:t>
      </w:r>
    </w:p>
    <w:p w:rsidR="009F709D" w:rsidRDefault="009F709D">
      <w:pPr>
        <w:pStyle w:val="BodyText"/>
        <w:rPr>
          <w:rFonts w:cs="Times New Roman"/>
          <w:sz w:val="22"/>
          <w:szCs w:val="22"/>
        </w:rPr>
      </w:pPr>
      <w:r>
        <w:rPr>
          <w:b/>
          <w:bCs/>
        </w:rPr>
        <w:t>Hand</w:t>
      </w:r>
      <w:r>
        <w:rPr>
          <w:rFonts w:eastAsia="Times New Roman" w:cs="Times New Roman"/>
          <w:b/>
          <w:bCs/>
        </w:rPr>
        <w:t xml:space="preserve"> </w:t>
      </w:r>
      <w:r>
        <w:rPr>
          <w:b/>
          <w:bCs/>
        </w:rPr>
        <w:t>in</w:t>
      </w:r>
      <w:r>
        <w:rPr>
          <w:rFonts w:cs="Times New Roman"/>
          <w:b/>
          <w:bCs/>
        </w:rPr>
        <w:t>:</w:t>
      </w:r>
      <w:r>
        <w:rPr>
          <w:rFonts w:eastAsia="Times New Roman" w:cs="Times New Roman"/>
          <w:sz w:val="22"/>
          <w:szCs w:val="22"/>
        </w:rPr>
        <w:t xml:space="preserve"> </w:t>
      </w:r>
      <w:r w:rsidRPr="00A20C4F">
        <w:rPr>
          <w:rFonts w:cs="Times New Roman"/>
          <w:sz w:val="22"/>
          <w:szCs w:val="22"/>
          <w:highlight w:val="yellow"/>
        </w:rPr>
        <w:t>A</w:t>
      </w:r>
      <w:r w:rsidRPr="00A20C4F">
        <w:rPr>
          <w:rFonts w:eastAsia="Times New Roman" w:cs="Times New Roman"/>
          <w:sz w:val="22"/>
          <w:szCs w:val="22"/>
          <w:highlight w:val="yellow"/>
        </w:rPr>
        <w:t xml:space="preserve"> </w:t>
      </w:r>
      <w:r w:rsidRPr="00A20C4F">
        <w:rPr>
          <w:rFonts w:cs="Times New Roman"/>
          <w:sz w:val="22"/>
          <w:szCs w:val="22"/>
          <w:highlight w:val="yellow"/>
        </w:rPr>
        <w:t>folder</w:t>
      </w:r>
      <w:r w:rsidRPr="00A20C4F">
        <w:rPr>
          <w:rFonts w:eastAsia="Times New Roman" w:cs="Times New Roman"/>
          <w:sz w:val="22"/>
          <w:szCs w:val="22"/>
          <w:highlight w:val="yellow"/>
        </w:rPr>
        <w:t xml:space="preserve"> </w:t>
      </w:r>
      <w:r w:rsidRPr="00A20C4F">
        <w:rPr>
          <w:rFonts w:cs="Times New Roman"/>
          <w:sz w:val="22"/>
          <w:szCs w:val="22"/>
          <w:highlight w:val="yellow"/>
        </w:rPr>
        <w:t>(named</w:t>
      </w:r>
      <w:r w:rsidRPr="00A20C4F">
        <w:rPr>
          <w:rFonts w:eastAsia="Times New Roman" w:cs="Times New Roman"/>
          <w:sz w:val="22"/>
          <w:szCs w:val="22"/>
          <w:highlight w:val="yellow"/>
        </w:rPr>
        <w:t xml:space="preserve"> </w:t>
      </w:r>
      <w:r w:rsidR="00CB328A">
        <w:rPr>
          <w:rFonts w:eastAsia="Times-Italic" w:cs="Times New Roman"/>
          <w:i/>
          <w:iCs/>
          <w:sz w:val="22"/>
          <w:szCs w:val="22"/>
          <w:highlight w:val="yellow"/>
        </w:rPr>
        <w:t>A3</w:t>
      </w:r>
      <w:r w:rsidRPr="00A20C4F">
        <w:rPr>
          <w:rFonts w:eastAsia="Times New Roman" w:cs="Times New Roman"/>
          <w:i/>
          <w:iCs/>
          <w:sz w:val="22"/>
          <w:szCs w:val="22"/>
          <w:highlight w:val="yellow"/>
        </w:rPr>
        <w:t xml:space="preserve"> </w:t>
      </w:r>
      <w:r w:rsidRPr="00A20C4F">
        <w:rPr>
          <w:rFonts w:cs="Times New Roman"/>
          <w:i/>
          <w:iCs/>
          <w:sz w:val="22"/>
          <w:szCs w:val="22"/>
          <w:highlight w:val="yellow"/>
        </w:rPr>
        <w:t>LastName</w:t>
      </w:r>
      <w:r w:rsidRPr="00A20C4F">
        <w:rPr>
          <w:rFonts w:eastAsia="Times New Roman" w:cs="Times New Roman"/>
          <w:i/>
          <w:iCs/>
          <w:sz w:val="22"/>
          <w:szCs w:val="22"/>
          <w:highlight w:val="yellow"/>
        </w:rPr>
        <w:t xml:space="preserve"> </w:t>
      </w:r>
      <w:r w:rsidRPr="00A20C4F">
        <w:rPr>
          <w:rFonts w:cs="Times New Roman"/>
          <w:i/>
          <w:iCs/>
          <w:sz w:val="22"/>
          <w:szCs w:val="22"/>
          <w:highlight w:val="yellow"/>
        </w:rPr>
        <w:t>FirstName</w:t>
      </w:r>
      <w:r w:rsidRPr="00A20C4F">
        <w:rPr>
          <w:rFonts w:eastAsia="Times-Roman" w:cs="Times New Roman"/>
          <w:sz w:val="22"/>
          <w:szCs w:val="22"/>
          <w:highlight w:val="yellow"/>
        </w:rPr>
        <w:t>),</w:t>
      </w:r>
      <w:r w:rsidRPr="00A20C4F">
        <w:rPr>
          <w:rFonts w:eastAsia="Times New Roman" w:cs="Times New Roman"/>
          <w:sz w:val="22"/>
          <w:szCs w:val="22"/>
          <w:highlight w:val="yellow"/>
        </w:rPr>
        <w:t xml:space="preserve"> </w:t>
      </w:r>
      <w:r w:rsidRPr="00A20C4F">
        <w:rPr>
          <w:rFonts w:cs="Times New Roman"/>
          <w:sz w:val="22"/>
          <w:szCs w:val="22"/>
          <w:highlight w:val="yellow"/>
        </w:rPr>
        <w:t>submitted</w:t>
      </w:r>
      <w:r w:rsidRPr="00A20C4F">
        <w:rPr>
          <w:rFonts w:eastAsia="Times New Roman" w:cs="Times New Roman"/>
          <w:sz w:val="22"/>
          <w:szCs w:val="22"/>
          <w:highlight w:val="yellow"/>
        </w:rPr>
        <w:t xml:space="preserve"> </w:t>
      </w:r>
      <w:r w:rsidRPr="00A20C4F">
        <w:rPr>
          <w:rFonts w:cs="Times New Roman"/>
          <w:sz w:val="22"/>
          <w:szCs w:val="22"/>
          <w:highlight w:val="yellow"/>
        </w:rPr>
        <w:t>to</w:t>
      </w:r>
      <w:r w:rsidRPr="00A20C4F">
        <w:rPr>
          <w:rFonts w:eastAsia="Times New Roman" w:cs="Times New Roman"/>
          <w:sz w:val="22"/>
          <w:szCs w:val="22"/>
          <w:highlight w:val="yellow"/>
        </w:rPr>
        <w:t xml:space="preserve"> </w:t>
      </w:r>
      <w:r w:rsidRPr="00A20C4F">
        <w:rPr>
          <w:rFonts w:cs="Times New Roman"/>
          <w:sz w:val="22"/>
          <w:szCs w:val="22"/>
          <w:highlight w:val="yellow"/>
        </w:rPr>
        <w:t>the</w:t>
      </w:r>
      <w:r w:rsidRPr="00A20C4F">
        <w:rPr>
          <w:rFonts w:eastAsia="Times New Roman" w:cs="Times New Roman"/>
          <w:sz w:val="22"/>
          <w:szCs w:val="22"/>
          <w:highlight w:val="yellow"/>
        </w:rPr>
        <w:t xml:space="preserve"> </w:t>
      </w:r>
      <w:r w:rsidRPr="00A20C4F">
        <w:rPr>
          <w:rFonts w:cs="Times New Roman"/>
          <w:sz w:val="22"/>
          <w:szCs w:val="22"/>
          <w:highlight w:val="yellow"/>
        </w:rPr>
        <w:t>I:</w:t>
      </w:r>
      <w:r w:rsidRPr="00A20C4F">
        <w:rPr>
          <w:rFonts w:eastAsia="Times New Roman" w:cs="Times New Roman"/>
          <w:sz w:val="22"/>
          <w:szCs w:val="22"/>
          <w:highlight w:val="yellow"/>
        </w:rPr>
        <w:t xml:space="preserve"> </w:t>
      </w:r>
      <w:r w:rsidRPr="00A20C4F">
        <w:rPr>
          <w:rFonts w:cs="Times New Roman"/>
          <w:sz w:val="22"/>
          <w:szCs w:val="22"/>
          <w:highlight w:val="yellow"/>
        </w:rPr>
        <w:t>drive.</w:t>
      </w:r>
      <w:r w:rsidRPr="00A20C4F">
        <w:rPr>
          <w:rFonts w:eastAsia="Times New Roman" w:cs="Times New Roman"/>
          <w:sz w:val="22"/>
          <w:szCs w:val="22"/>
          <w:highlight w:val="yellow"/>
        </w:rPr>
        <w:t xml:space="preserve"> </w:t>
      </w:r>
      <w:r w:rsidRPr="00A20C4F">
        <w:rPr>
          <w:rFonts w:eastAsia="Times-Roman" w:cs="Times New Roman"/>
          <w:sz w:val="22"/>
          <w:szCs w:val="22"/>
          <w:highlight w:val="yellow"/>
        </w:rPr>
        <w:t>Failure</w:t>
      </w:r>
      <w:r w:rsidRPr="00A20C4F">
        <w:rPr>
          <w:rFonts w:eastAsia="Times New Roman" w:cs="Times New Roman"/>
          <w:sz w:val="22"/>
          <w:szCs w:val="22"/>
          <w:highlight w:val="yellow"/>
        </w:rPr>
        <w:t xml:space="preserve"> </w:t>
      </w:r>
      <w:r w:rsidRPr="00A20C4F">
        <w:rPr>
          <w:rFonts w:cs="Times New Roman"/>
          <w:sz w:val="22"/>
          <w:szCs w:val="22"/>
          <w:highlight w:val="yellow"/>
        </w:rPr>
        <w:t>to</w:t>
      </w:r>
      <w:r w:rsidRPr="00A20C4F">
        <w:rPr>
          <w:rFonts w:eastAsia="Times New Roman" w:cs="Times New Roman"/>
          <w:sz w:val="22"/>
          <w:szCs w:val="22"/>
          <w:highlight w:val="yellow"/>
        </w:rPr>
        <w:t xml:space="preserve"> </w:t>
      </w:r>
      <w:r w:rsidRPr="00A20C4F">
        <w:rPr>
          <w:rFonts w:cs="Times New Roman"/>
          <w:sz w:val="22"/>
          <w:szCs w:val="22"/>
          <w:highlight w:val="yellow"/>
        </w:rPr>
        <w:t>properly</w:t>
      </w:r>
      <w:r w:rsidRPr="00A20C4F">
        <w:rPr>
          <w:rFonts w:eastAsia="Times New Roman" w:cs="Times New Roman"/>
          <w:sz w:val="22"/>
          <w:szCs w:val="22"/>
          <w:highlight w:val="yellow"/>
        </w:rPr>
        <w:t xml:space="preserve"> </w:t>
      </w:r>
      <w:r w:rsidRPr="00A20C4F">
        <w:rPr>
          <w:rFonts w:cs="Times New Roman"/>
          <w:sz w:val="22"/>
          <w:szCs w:val="22"/>
          <w:highlight w:val="yellow"/>
        </w:rPr>
        <w:t>do</w:t>
      </w:r>
      <w:r w:rsidRPr="00A20C4F">
        <w:rPr>
          <w:rFonts w:eastAsia="Times New Roman" w:cs="Times New Roman"/>
          <w:sz w:val="22"/>
          <w:szCs w:val="22"/>
          <w:highlight w:val="yellow"/>
        </w:rPr>
        <w:t xml:space="preserve"> </w:t>
      </w:r>
      <w:r w:rsidRPr="00A20C4F">
        <w:rPr>
          <w:rFonts w:cs="Times New Roman"/>
          <w:sz w:val="22"/>
          <w:szCs w:val="22"/>
          <w:highlight w:val="yellow"/>
        </w:rPr>
        <w:t>this</w:t>
      </w:r>
      <w:r w:rsidRPr="00A20C4F">
        <w:rPr>
          <w:rFonts w:eastAsia="Times New Roman" w:cs="Times New Roman"/>
          <w:sz w:val="22"/>
          <w:szCs w:val="22"/>
          <w:highlight w:val="yellow"/>
        </w:rPr>
        <w:t xml:space="preserve"> </w:t>
      </w:r>
      <w:r w:rsidRPr="00A20C4F">
        <w:rPr>
          <w:rFonts w:cs="Times New Roman"/>
          <w:sz w:val="22"/>
          <w:szCs w:val="22"/>
          <w:highlight w:val="yellow"/>
        </w:rPr>
        <w:t>will</w:t>
      </w:r>
      <w:r w:rsidRPr="00A20C4F">
        <w:rPr>
          <w:rFonts w:eastAsia="Times New Roman" w:cs="Times New Roman"/>
          <w:sz w:val="22"/>
          <w:szCs w:val="22"/>
          <w:highlight w:val="yellow"/>
        </w:rPr>
        <w:t xml:space="preserve"> </w:t>
      </w:r>
      <w:r w:rsidRPr="00A20C4F">
        <w:rPr>
          <w:rFonts w:cs="Times New Roman"/>
          <w:sz w:val="22"/>
          <w:szCs w:val="22"/>
          <w:highlight w:val="yellow"/>
        </w:rPr>
        <w:t>result</w:t>
      </w:r>
      <w:r w:rsidRPr="00A20C4F">
        <w:rPr>
          <w:rFonts w:eastAsia="Times New Roman" w:cs="Times New Roman"/>
          <w:sz w:val="22"/>
          <w:szCs w:val="22"/>
          <w:highlight w:val="yellow"/>
        </w:rPr>
        <w:t xml:space="preserve"> </w:t>
      </w:r>
      <w:r w:rsidRPr="00A20C4F">
        <w:rPr>
          <w:rFonts w:cs="Times New Roman"/>
          <w:sz w:val="22"/>
          <w:szCs w:val="22"/>
          <w:highlight w:val="yellow"/>
        </w:rPr>
        <w:t>in</w:t>
      </w:r>
      <w:r w:rsidRPr="00A20C4F">
        <w:rPr>
          <w:rFonts w:eastAsia="Times New Roman" w:cs="Times New Roman"/>
          <w:sz w:val="22"/>
          <w:szCs w:val="22"/>
          <w:highlight w:val="yellow"/>
        </w:rPr>
        <w:t xml:space="preserve"> </w:t>
      </w:r>
      <w:r w:rsidRPr="00A20C4F">
        <w:rPr>
          <w:rFonts w:cs="Times New Roman"/>
          <w:sz w:val="22"/>
          <w:szCs w:val="22"/>
          <w:highlight w:val="yellow"/>
        </w:rPr>
        <w:t>loss</w:t>
      </w:r>
      <w:r w:rsidRPr="00A20C4F">
        <w:rPr>
          <w:rFonts w:eastAsia="Times New Roman" w:cs="Times New Roman"/>
          <w:sz w:val="22"/>
          <w:szCs w:val="22"/>
          <w:highlight w:val="yellow"/>
        </w:rPr>
        <w:t xml:space="preserve"> </w:t>
      </w:r>
      <w:r w:rsidRPr="00A20C4F">
        <w:rPr>
          <w:rFonts w:cs="Times New Roman"/>
          <w:sz w:val="22"/>
          <w:szCs w:val="22"/>
          <w:highlight w:val="yellow"/>
        </w:rPr>
        <w:t>of</w:t>
      </w:r>
      <w:r w:rsidRPr="00A20C4F">
        <w:rPr>
          <w:rFonts w:eastAsia="Times New Roman" w:cs="Times New Roman"/>
          <w:sz w:val="22"/>
          <w:szCs w:val="22"/>
          <w:highlight w:val="yellow"/>
        </w:rPr>
        <w:t xml:space="preserve"> </w:t>
      </w:r>
      <w:r w:rsidRPr="00A20C4F">
        <w:rPr>
          <w:rFonts w:cs="Times New Roman"/>
          <w:sz w:val="22"/>
          <w:szCs w:val="22"/>
          <w:highlight w:val="yellow"/>
        </w:rPr>
        <w:t>marks.</w:t>
      </w:r>
    </w:p>
    <w:p w:rsidR="009F709D" w:rsidRDefault="009F709D">
      <w:pPr>
        <w:pStyle w:val="BodyText"/>
        <w:rPr>
          <w:rFonts w:eastAsia="Times New Roman" w:cs="Times New Roman"/>
          <w:b/>
          <w:bCs/>
        </w:rPr>
      </w:pPr>
      <w:r>
        <w:rPr>
          <w:b/>
          <w:bCs/>
        </w:rPr>
        <w:t>Objectives:</w:t>
      </w:r>
      <w:r>
        <w:rPr>
          <w:rFonts w:eastAsia="Times New Roman" w:cs="Times New Roman"/>
          <w:b/>
          <w:bCs/>
        </w:rPr>
        <w:t xml:space="preserve"> </w:t>
      </w:r>
    </w:p>
    <w:p w:rsidR="009F709D" w:rsidRDefault="009F709D">
      <w:pPr>
        <w:numPr>
          <w:ilvl w:val="0"/>
          <w:numId w:val="2"/>
        </w:numPr>
      </w:pPr>
      <w:r>
        <w:t>Basic</w:t>
      </w:r>
      <w:r>
        <w:rPr>
          <w:rFonts w:eastAsia="Times New Roman" w:cs="Times New Roman"/>
        </w:rPr>
        <w:t xml:space="preserve"> </w:t>
      </w:r>
      <w:r>
        <w:t>java</w:t>
      </w:r>
      <w:r>
        <w:rPr>
          <w:rFonts w:eastAsia="Times New Roman" w:cs="Times New Roman"/>
        </w:rPr>
        <w:t xml:space="preserve"> </w:t>
      </w:r>
      <w:r>
        <w:t>object</w:t>
      </w:r>
      <w:r>
        <w:rPr>
          <w:rFonts w:eastAsia="Times New Roman" w:cs="Times New Roman"/>
        </w:rPr>
        <w:t xml:space="preserve"> </w:t>
      </w:r>
      <w:r>
        <w:t>oriented</w:t>
      </w:r>
      <w:r>
        <w:rPr>
          <w:rFonts w:eastAsia="Times New Roman" w:cs="Times New Roman"/>
        </w:rPr>
        <w:t xml:space="preserve"> </w:t>
      </w:r>
      <w:r>
        <w:t>assignment</w:t>
      </w:r>
    </w:p>
    <w:p w:rsidR="00A75D54" w:rsidRPr="00FF4728" w:rsidRDefault="00A75D54">
      <w:pPr>
        <w:numPr>
          <w:ilvl w:val="0"/>
          <w:numId w:val="2"/>
        </w:numPr>
        <w:rPr>
          <w:rFonts w:ascii="Times-Roman" w:eastAsia="Times-Roman" w:hAnsi="Times-Roman" w:cs="Times-Roman"/>
          <w:sz w:val="22"/>
          <w:szCs w:val="22"/>
        </w:rPr>
      </w:pPr>
      <w:r>
        <w:t>To</w:t>
      </w:r>
      <w:r>
        <w:rPr>
          <w:rFonts w:eastAsia="Times New Roman" w:cs="Times New Roman"/>
        </w:rPr>
        <w:t xml:space="preserve"> </w:t>
      </w:r>
      <w:r w:rsidR="00583F4E">
        <w:t>gain</w:t>
      </w:r>
      <w:r w:rsidR="00583F4E">
        <w:rPr>
          <w:rFonts w:eastAsia="Times New Roman" w:cs="Times New Roman"/>
        </w:rPr>
        <w:t xml:space="preserve"> </w:t>
      </w:r>
      <w:r w:rsidR="00583F4E">
        <w:t>experience</w:t>
      </w:r>
      <w:r w:rsidR="00583F4E">
        <w:rPr>
          <w:rFonts w:eastAsia="Times New Roman" w:cs="Times New Roman"/>
        </w:rPr>
        <w:t xml:space="preserve"> working </w:t>
      </w:r>
      <w:r>
        <w:rPr>
          <w:rFonts w:eastAsia="Times New Roman" w:cs="Times New Roman"/>
        </w:rPr>
        <w:t xml:space="preserve">with </w:t>
      </w:r>
      <w:r w:rsidR="004A02C8">
        <w:rPr>
          <w:rFonts w:eastAsia="Times New Roman" w:cs="Times New Roman"/>
        </w:rPr>
        <w:t>recursion</w:t>
      </w:r>
    </w:p>
    <w:p w:rsidR="00FF4728" w:rsidRPr="00A75D54" w:rsidRDefault="00FF4728">
      <w:pPr>
        <w:numPr>
          <w:ilvl w:val="0"/>
          <w:numId w:val="2"/>
        </w:numPr>
        <w:rPr>
          <w:rFonts w:ascii="Times-Roman" w:eastAsia="Times-Roman" w:hAnsi="Times-Roman" w:cs="Times-Roman"/>
          <w:sz w:val="22"/>
          <w:szCs w:val="22"/>
        </w:rPr>
      </w:pPr>
      <w:r>
        <w:rPr>
          <w:rFonts w:eastAsia="Times New Roman" w:cs="Times New Roman"/>
        </w:rPr>
        <w:t xml:space="preserve">To </w:t>
      </w:r>
      <w:r w:rsidR="00583F4E">
        <w:rPr>
          <w:rFonts w:eastAsia="Times New Roman" w:cs="Times New Roman"/>
        </w:rPr>
        <w:t xml:space="preserve">become familiar </w:t>
      </w:r>
      <w:r w:rsidR="001A648D">
        <w:rPr>
          <w:rFonts w:eastAsia="Times New Roman" w:cs="Times New Roman"/>
        </w:rPr>
        <w:t xml:space="preserve">with </w:t>
      </w:r>
      <w:r w:rsidR="004A02C8">
        <w:rPr>
          <w:rFonts w:eastAsia="Times New Roman" w:cs="Times New Roman"/>
        </w:rPr>
        <w:t>Expression Trees</w:t>
      </w:r>
    </w:p>
    <w:p w:rsidR="009F709D" w:rsidRDefault="009F709D">
      <w:pPr>
        <w:pStyle w:val="Heading2"/>
      </w:pPr>
      <w:r>
        <w:t>Assignment</w:t>
      </w:r>
      <w:r>
        <w:rPr>
          <w:rFonts w:eastAsia="Times New Roman"/>
        </w:rPr>
        <w:t xml:space="preserve"> </w:t>
      </w:r>
      <w:r>
        <w:t>Overview</w:t>
      </w:r>
    </w:p>
    <w:p w:rsidR="009F709D" w:rsidRDefault="009F709D"/>
    <w:p w:rsidR="00D05EFD" w:rsidRPr="00164025" w:rsidRDefault="00164025" w:rsidP="00164025">
      <w:pPr>
        <w:rPr>
          <w:rFonts w:cs="Times New Roman"/>
        </w:rPr>
      </w:pPr>
      <w:r w:rsidRPr="00164025">
        <w:rPr>
          <w:rFonts w:cs="Times New Roman"/>
        </w:rPr>
        <w:t>The purpose of this assignment is to design and build a program tha</w:t>
      </w:r>
      <w:r w:rsidR="005F00D9">
        <w:rPr>
          <w:rFonts w:cs="Times New Roman"/>
        </w:rPr>
        <w:t xml:space="preserve">t will read in a user provided </w:t>
      </w:r>
      <w:r w:rsidR="00DB600F">
        <w:rPr>
          <w:rFonts w:cs="Times New Roman"/>
        </w:rPr>
        <w:t>boolean</w:t>
      </w:r>
      <w:r w:rsidRPr="00164025">
        <w:rPr>
          <w:rFonts w:cs="Times New Roman"/>
        </w:rPr>
        <w:t xml:space="preserve"> expression and </w:t>
      </w:r>
      <w:r w:rsidR="002F51AF">
        <w:rPr>
          <w:rFonts w:cs="Times New Roman"/>
        </w:rPr>
        <w:t>store</w:t>
      </w:r>
      <w:r>
        <w:rPr>
          <w:rFonts w:cs="Times New Roman"/>
        </w:rPr>
        <w:t xml:space="preserve"> the expression in an </w:t>
      </w:r>
      <w:r w:rsidRPr="00164025">
        <w:rPr>
          <w:rFonts w:cs="Times New Roman"/>
        </w:rPr>
        <w:t xml:space="preserve">expression tree. It will </w:t>
      </w:r>
      <w:r w:rsidR="00141340">
        <w:rPr>
          <w:rFonts w:cs="Times New Roman"/>
        </w:rPr>
        <w:t xml:space="preserve">have the ability to </w:t>
      </w:r>
      <w:r w:rsidRPr="00164025">
        <w:rPr>
          <w:rFonts w:cs="Times New Roman"/>
        </w:rPr>
        <w:t xml:space="preserve">traverse the tree and print out postfix, infix, and prefix versions of the expression. It will also </w:t>
      </w:r>
      <w:r w:rsidR="00141340">
        <w:rPr>
          <w:rFonts w:cs="Times New Roman"/>
        </w:rPr>
        <w:t xml:space="preserve">be able to </w:t>
      </w:r>
      <w:r w:rsidRPr="00164025">
        <w:rPr>
          <w:rFonts w:cs="Times New Roman"/>
        </w:rPr>
        <w:t>s</w:t>
      </w:r>
      <w:r>
        <w:rPr>
          <w:rFonts w:cs="Times New Roman"/>
        </w:rPr>
        <w:t xml:space="preserve">implify and evaluate the tree. </w:t>
      </w:r>
      <w:r w:rsidR="005F00D9">
        <w:rPr>
          <w:rFonts w:cs="Times New Roman"/>
        </w:rPr>
        <w:t xml:space="preserve">Valid operators in a </w:t>
      </w:r>
      <w:r w:rsidR="00DB600F">
        <w:rPr>
          <w:rFonts w:cs="Times New Roman"/>
        </w:rPr>
        <w:t>boolean</w:t>
      </w:r>
      <w:r w:rsidRPr="00164025">
        <w:rPr>
          <w:rFonts w:cs="Times New Roman"/>
        </w:rPr>
        <w:t xml:space="preserve"> expression wi</w:t>
      </w:r>
      <w:r w:rsidR="002F51AF">
        <w:rPr>
          <w:rFonts w:cs="Times New Roman"/>
        </w:rPr>
        <w:t>ll include the binary operators</w:t>
      </w:r>
      <w:r w:rsidR="00472107">
        <w:rPr>
          <w:rFonts w:cs="Times New Roman"/>
        </w:rPr>
        <w:t xml:space="preserve">: &amp; (AND), | (OR) </w:t>
      </w:r>
      <w:r w:rsidR="009C2B6C">
        <w:rPr>
          <w:rFonts w:cs="Times New Roman"/>
        </w:rPr>
        <w:t xml:space="preserve"> and </w:t>
      </w:r>
      <w:r w:rsidRPr="00164025">
        <w:rPr>
          <w:rFonts w:cs="Times New Roman"/>
        </w:rPr>
        <w:t>^ (XOR) and the unary operator</w:t>
      </w:r>
      <w:r w:rsidR="002F51AF">
        <w:rPr>
          <w:rFonts w:cs="Times New Roman"/>
        </w:rPr>
        <w:t>:</w:t>
      </w:r>
      <w:r w:rsidRPr="00164025">
        <w:rPr>
          <w:rFonts w:cs="Times New Roman"/>
        </w:rPr>
        <w:t xml:space="preserve"> ! (</w:t>
      </w:r>
      <w:r>
        <w:rPr>
          <w:rFonts w:cs="Times New Roman"/>
        </w:rPr>
        <w:t>NOT)</w:t>
      </w:r>
      <w:r w:rsidR="00DB600F">
        <w:rPr>
          <w:rFonts w:cs="Times New Roman"/>
        </w:rPr>
        <w:t>,</w:t>
      </w:r>
      <w:r>
        <w:rPr>
          <w:rFonts w:cs="Times New Roman"/>
        </w:rPr>
        <w:t xml:space="preserve"> and operands will include </w:t>
      </w:r>
      <w:r w:rsidRPr="00164025">
        <w:rPr>
          <w:rFonts w:cs="Times New Roman"/>
        </w:rPr>
        <w:t>the characters '0'</w:t>
      </w:r>
      <w:r w:rsidR="002F51AF">
        <w:rPr>
          <w:rFonts w:cs="Times New Roman"/>
        </w:rPr>
        <w:t xml:space="preserve"> (False)</w:t>
      </w:r>
      <w:r w:rsidRPr="00164025">
        <w:rPr>
          <w:rFonts w:cs="Times New Roman"/>
        </w:rPr>
        <w:t xml:space="preserve"> and '1'</w:t>
      </w:r>
      <w:r w:rsidR="002F51AF">
        <w:rPr>
          <w:rFonts w:cs="Times New Roman"/>
        </w:rPr>
        <w:t xml:space="preserve"> (True)</w:t>
      </w:r>
      <w:r w:rsidRPr="00164025">
        <w:rPr>
          <w:rFonts w:cs="Times New Roman"/>
        </w:rPr>
        <w:t xml:space="preserve"> or single character variables.</w:t>
      </w:r>
    </w:p>
    <w:p w:rsidR="00A20C4F" w:rsidRDefault="00A20C4F">
      <w:pPr>
        <w:rPr>
          <w:rFonts w:eastAsia="Times New Roman" w:cs="Times New Roman"/>
        </w:rPr>
      </w:pPr>
    </w:p>
    <w:p w:rsidR="009F709D" w:rsidRPr="00D96526" w:rsidRDefault="00D96526" w:rsidP="00D96526">
      <w:r>
        <w:t>The assignment is broken down into three phases. In phas</w:t>
      </w:r>
      <w:r w:rsidR="005F00D9">
        <w:t xml:space="preserve">e 1 you will read in a postfix </w:t>
      </w:r>
      <w:r w:rsidR="00DB600F">
        <w:t>boolean</w:t>
      </w:r>
      <w:r>
        <w:t xml:space="preserve"> expression and build an expression tree from this expression. You will then traverse the tree and print out postfix, infix, and prefix versions of the expression. You will then evaluate the tree. In phase 2 you will read in a</w:t>
      </w:r>
      <w:r w:rsidR="00AC7D2D">
        <w:t>n</w:t>
      </w:r>
      <w:r w:rsidR="005F00D9">
        <w:t xml:space="preserve"> infix </w:t>
      </w:r>
      <w:r w:rsidR="00DB600F">
        <w:t>boolean</w:t>
      </w:r>
      <w:r>
        <w:t xml:space="preserve"> expression and convert it to a postfix version fr</w:t>
      </w:r>
      <w:r w:rsidR="000C6D3B">
        <w:t>om which you will build the tree</w:t>
      </w:r>
      <w:r>
        <w:t>. In phase 3 you will add the ability to simplify the expression tree. Completely solve each phase before moving on to the next phase and save a working version of each phase just in case</w:t>
      </w:r>
      <w:r w:rsidR="007726B5">
        <w:rPr>
          <w:rFonts w:ascii="Times-Roman" w:eastAsia="Times-Roman" w:hAnsi="Times-Roman" w:cs="Times-Roman"/>
          <w:sz w:val="22"/>
          <w:szCs w:val="22"/>
        </w:rPr>
        <w:t>.</w:t>
      </w:r>
    </w:p>
    <w:p w:rsidR="009F709D" w:rsidRDefault="009F709D"/>
    <w:p w:rsidR="009F709D" w:rsidRPr="00D96526" w:rsidRDefault="00D96526" w:rsidP="00D96526">
      <w:pPr>
        <w:pStyle w:val="BodyText"/>
      </w:pPr>
      <w:r>
        <w:t>For this assignment remember that your design does count for marks. You should try your best to do a good object oriented design. Try to break the program down into different classes that properly fit for each component of the assignment</w:t>
      </w:r>
      <w:r w:rsidR="009F709D">
        <w:t>.</w:t>
      </w:r>
      <w:r w:rsidR="009F709D">
        <w:rPr>
          <w:rFonts w:eastAsia="Times New Roman" w:cs="Times New Roman"/>
        </w:rPr>
        <w:t xml:space="preserve"> </w:t>
      </w:r>
    </w:p>
    <w:p w:rsidR="009F709D" w:rsidRDefault="009F709D">
      <w:pPr>
        <w:pStyle w:val="BodyText"/>
        <w:rPr>
          <w:b/>
          <w:bCs/>
        </w:rPr>
      </w:pPr>
    </w:p>
    <w:p w:rsidR="009F709D" w:rsidRPr="00F95848" w:rsidRDefault="009F709D">
      <w:pPr>
        <w:rPr>
          <w:rFonts w:cs="Times New Roman"/>
        </w:rPr>
      </w:pPr>
    </w:p>
    <w:p w:rsidR="009F709D" w:rsidRPr="00F95848" w:rsidRDefault="009F709D" w:rsidP="00757C24">
      <w:pPr>
        <w:pStyle w:val="Heading2"/>
        <w:pBdr>
          <w:bottom w:val="single" w:sz="2" w:space="12" w:color="000000" w:shadow="1"/>
        </w:pBdr>
        <w:rPr>
          <w:rFonts w:eastAsia="Times New Roman"/>
          <w:sz w:val="24"/>
          <w:szCs w:val="24"/>
        </w:rPr>
      </w:pPr>
      <w:r w:rsidRPr="00F95848">
        <w:rPr>
          <w:sz w:val="24"/>
          <w:szCs w:val="24"/>
        </w:rPr>
        <w:t>Phase</w:t>
      </w:r>
      <w:r w:rsidRPr="00F95848">
        <w:rPr>
          <w:rFonts w:eastAsia="Times New Roman"/>
          <w:sz w:val="24"/>
          <w:szCs w:val="24"/>
        </w:rPr>
        <w:t xml:space="preserve"> </w:t>
      </w:r>
      <w:r w:rsidRPr="00F95848">
        <w:rPr>
          <w:sz w:val="24"/>
          <w:szCs w:val="24"/>
        </w:rPr>
        <w:t>1</w:t>
      </w:r>
      <w:r w:rsidRPr="00F95848">
        <w:rPr>
          <w:rFonts w:eastAsia="Times New Roman"/>
          <w:sz w:val="24"/>
          <w:szCs w:val="24"/>
        </w:rPr>
        <w:t xml:space="preserve"> </w:t>
      </w:r>
      <w:r w:rsidRPr="00F95848">
        <w:rPr>
          <w:sz w:val="24"/>
          <w:szCs w:val="24"/>
        </w:rPr>
        <w:t>Specifications</w:t>
      </w:r>
      <w:r w:rsidRPr="00F95848">
        <w:rPr>
          <w:rFonts w:eastAsia="Times New Roman"/>
          <w:sz w:val="24"/>
          <w:szCs w:val="24"/>
        </w:rPr>
        <w:t xml:space="preserve"> </w:t>
      </w:r>
    </w:p>
    <w:p w:rsidR="009F709D" w:rsidRDefault="009F709D">
      <w:pPr>
        <w:pStyle w:val="BodyText"/>
      </w:pPr>
    </w:p>
    <w:p w:rsidR="009F709D" w:rsidRDefault="009F709D">
      <w:pPr>
        <w:pStyle w:val="BodyText"/>
        <w:rPr>
          <w:b/>
          <w:bCs/>
        </w:rPr>
      </w:pPr>
      <w:r>
        <w:rPr>
          <w:b/>
          <w:bCs/>
        </w:rPr>
        <w:t>Basic</w:t>
      </w:r>
      <w:r>
        <w:rPr>
          <w:rFonts w:eastAsia="Times New Roman" w:cs="Times New Roman"/>
          <w:b/>
          <w:bCs/>
        </w:rPr>
        <w:t xml:space="preserve"> </w:t>
      </w:r>
      <w:r>
        <w:rPr>
          <w:b/>
          <w:bCs/>
        </w:rPr>
        <w:t>tasks</w:t>
      </w:r>
      <w:r>
        <w:rPr>
          <w:rFonts w:eastAsia="Times New Roman" w:cs="Times New Roman"/>
          <w:b/>
          <w:bCs/>
        </w:rPr>
        <w:t xml:space="preserve"> </w:t>
      </w:r>
      <w:r>
        <w:rPr>
          <w:b/>
          <w:bCs/>
        </w:rPr>
        <w:t>checklist:</w:t>
      </w:r>
    </w:p>
    <w:p w:rsidR="009F709D" w:rsidRDefault="00431BD7" w:rsidP="00431BD7">
      <w:pPr>
        <w:pStyle w:val="BodyText"/>
        <w:numPr>
          <w:ilvl w:val="0"/>
          <w:numId w:val="3"/>
        </w:numPr>
      </w:pPr>
      <w:r w:rsidRPr="00431BD7">
        <w:t>Prom</w:t>
      </w:r>
      <w:r w:rsidR="0093267C">
        <w:t xml:space="preserve">pt the user to enter a postfix </w:t>
      </w:r>
      <w:r w:rsidR="00DB600F">
        <w:t>boolean</w:t>
      </w:r>
      <w:r w:rsidRPr="00431BD7">
        <w:t xml:space="preserve"> expression and read it in (remem</w:t>
      </w:r>
      <w:r>
        <w:t xml:space="preserve">ber to do proper </w:t>
      </w:r>
      <w:r>
        <w:lastRenderedPageBreak/>
        <w:t>error handling</w:t>
      </w:r>
      <w:r w:rsidR="009F709D">
        <w:t>)</w:t>
      </w:r>
    </w:p>
    <w:p w:rsidR="00320B54" w:rsidRDefault="00320B54" w:rsidP="00320B54">
      <w:pPr>
        <w:pStyle w:val="BodyText"/>
        <w:numPr>
          <w:ilvl w:val="0"/>
          <w:numId w:val="3"/>
        </w:numPr>
      </w:pPr>
      <w:r w:rsidRPr="00320B54">
        <w:t>Build an expression tree from the expression.</w:t>
      </w:r>
    </w:p>
    <w:p w:rsidR="00320B54" w:rsidRDefault="00320B54" w:rsidP="00320B54">
      <w:pPr>
        <w:pStyle w:val="BodyText"/>
        <w:numPr>
          <w:ilvl w:val="0"/>
          <w:numId w:val="3"/>
        </w:numPr>
      </w:pPr>
      <w:r>
        <w:t>Traverse the tree and print out postfix (using postOrder traversal), infix (using inOrder traversal</w:t>
      </w:r>
      <w:r w:rsidR="00E54BEE">
        <w:t xml:space="preserve"> and adding brackets where appropriate</w:t>
      </w:r>
      <w:bookmarkStart w:id="0" w:name="_GoBack"/>
      <w:bookmarkEnd w:id="0"/>
      <w:r>
        <w:t>), and prefix (using preOrder traversal) versions of the expression.</w:t>
      </w:r>
    </w:p>
    <w:p w:rsidR="009F709D" w:rsidRDefault="00320B54" w:rsidP="00320B54">
      <w:pPr>
        <w:pStyle w:val="BodyText"/>
        <w:numPr>
          <w:ilvl w:val="0"/>
          <w:numId w:val="3"/>
        </w:numPr>
      </w:pPr>
      <w:r w:rsidRPr="00320B54">
        <w:t>Evalu</w:t>
      </w:r>
      <w:r w:rsidR="0093267C">
        <w:t xml:space="preserve">ate the tree and print out the </w:t>
      </w:r>
      <w:r w:rsidR="00DB600F">
        <w:t>boolean</w:t>
      </w:r>
      <w:r w:rsidRPr="00320B54">
        <w:t xml:space="preserve"> value of the tree</w:t>
      </w:r>
      <w:r w:rsidR="00447167">
        <w:t xml:space="preserve"> </w:t>
      </w:r>
    </w:p>
    <w:p w:rsidR="009F709D" w:rsidRDefault="009F709D">
      <w:pPr>
        <w:pStyle w:val="BodyText"/>
        <w:ind w:left="360"/>
      </w:pPr>
    </w:p>
    <w:p w:rsidR="009F709D" w:rsidRDefault="009F709D">
      <w:pPr>
        <w:pStyle w:val="BodyText"/>
        <w:rPr>
          <w:b/>
          <w:bCs/>
        </w:rPr>
      </w:pPr>
      <w:r>
        <w:rPr>
          <w:b/>
          <w:bCs/>
        </w:rPr>
        <w:t>Detailed</w:t>
      </w:r>
      <w:r>
        <w:rPr>
          <w:rFonts w:eastAsia="Times New Roman" w:cs="Times New Roman"/>
          <w:b/>
          <w:bCs/>
        </w:rPr>
        <w:t xml:space="preserve"> </w:t>
      </w:r>
      <w:r>
        <w:rPr>
          <w:b/>
          <w:bCs/>
        </w:rPr>
        <w:t>Task</w:t>
      </w:r>
      <w:r>
        <w:rPr>
          <w:rFonts w:eastAsia="Times New Roman" w:cs="Times New Roman"/>
          <w:b/>
          <w:bCs/>
        </w:rPr>
        <w:t xml:space="preserve"> </w:t>
      </w:r>
      <w:r>
        <w:rPr>
          <w:b/>
          <w:bCs/>
        </w:rPr>
        <w:t>breakdown:</w:t>
      </w:r>
    </w:p>
    <w:p w:rsidR="009F709D" w:rsidRDefault="0063576A" w:rsidP="00757C24">
      <w:pPr>
        <w:pStyle w:val="BodyText"/>
        <w:numPr>
          <w:ilvl w:val="0"/>
          <w:numId w:val="4"/>
        </w:numPr>
        <w:tabs>
          <w:tab w:val="clear" w:pos="1440"/>
          <w:tab w:val="left" w:pos="360"/>
          <w:tab w:val="num" w:pos="1800"/>
        </w:tabs>
        <w:ind w:left="720"/>
      </w:pPr>
      <w:r>
        <w:t>Prompt</w:t>
      </w:r>
      <w:r w:rsidR="009F709D">
        <w:rPr>
          <w:rFonts w:eastAsia="Times New Roman" w:cs="Times New Roman"/>
        </w:rPr>
        <w:t xml:space="preserve"> </w:t>
      </w:r>
      <w:r w:rsidR="0093267C">
        <w:t xml:space="preserve">the user to enter a postfix </w:t>
      </w:r>
      <w:r w:rsidR="00DB600F">
        <w:t>boolean</w:t>
      </w:r>
      <w:r w:rsidRPr="00431BD7">
        <w:t xml:space="preserve"> </w:t>
      </w:r>
      <w:r w:rsidR="003630CE">
        <w:t>expression and read it in</w:t>
      </w:r>
    </w:p>
    <w:p w:rsidR="009F709D" w:rsidRDefault="009C2B6C" w:rsidP="00757C24">
      <w:pPr>
        <w:pStyle w:val="BodyText"/>
        <w:numPr>
          <w:ilvl w:val="0"/>
          <w:numId w:val="36"/>
        </w:numPr>
        <w:tabs>
          <w:tab w:val="left" w:pos="1080"/>
        </w:tabs>
        <w:ind w:left="1429"/>
        <w:rPr>
          <w:rFonts w:eastAsia="Times New Roman" w:cs="Times New Roman"/>
        </w:rPr>
      </w:pPr>
      <w:r>
        <w:t>A postfix expression is one in which the operator follows all of its operands.</w:t>
      </w:r>
      <w:r w:rsidR="00BC4DCB">
        <w:t xml:space="preserve"> </w:t>
      </w:r>
      <w:r w:rsidR="006D4EE1">
        <w:t>For example: ab&amp;, a! and</w:t>
      </w:r>
      <w:r w:rsidR="00BC4DCB">
        <w:t xml:space="preserve"> 10| which are postfix versions of the infix expressions</w:t>
      </w:r>
      <w:r w:rsidR="006D4EE1">
        <w:t>:</w:t>
      </w:r>
      <w:r w:rsidR="00BC4DCB">
        <w:t xml:space="preserve"> a &amp; b, !a and 1 | 0.</w:t>
      </w:r>
    </w:p>
    <w:p w:rsidR="009F709D" w:rsidRDefault="009F709D" w:rsidP="00757C24">
      <w:pPr>
        <w:pStyle w:val="BodyText"/>
        <w:numPr>
          <w:ilvl w:val="0"/>
          <w:numId w:val="36"/>
        </w:numPr>
        <w:tabs>
          <w:tab w:val="left" w:pos="1080"/>
        </w:tabs>
        <w:ind w:left="1429"/>
      </w:pPr>
      <w:r>
        <w:t>You</w:t>
      </w:r>
      <w:r>
        <w:rPr>
          <w:rFonts w:eastAsia="Times New Roman" w:cs="Times New Roman"/>
        </w:rPr>
        <w:t xml:space="preserve"> </w:t>
      </w:r>
      <w:r>
        <w:t>must</w:t>
      </w:r>
      <w:r>
        <w:rPr>
          <w:rFonts w:eastAsia="Times New Roman" w:cs="Times New Roman"/>
        </w:rPr>
        <w:t xml:space="preserve"> </w:t>
      </w:r>
      <w:r>
        <w:t>deal</w:t>
      </w:r>
      <w:r>
        <w:rPr>
          <w:rFonts w:eastAsia="Times New Roman" w:cs="Times New Roman"/>
        </w:rPr>
        <w:t xml:space="preserve"> </w:t>
      </w:r>
      <w:r>
        <w:t>with</w:t>
      </w:r>
      <w:r>
        <w:rPr>
          <w:rFonts w:eastAsia="Times New Roman" w:cs="Times New Roman"/>
        </w:rPr>
        <w:t xml:space="preserve"> </w:t>
      </w:r>
      <w:r w:rsidR="009A67EC">
        <w:t>the</w:t>
      </w:r>
      <w:r>
        <w:rPr>
          <w:rFonts w:eastAsia="Times New Roman" w:cs="Times New Roman"/>
        </w:rPr>
        <w:t xml:space="preserve"> </w:t>
      </w:r>
      <w:r>
        <w:t>case</w:t>
      </w:r>
      <w:r>
        <w:rPr>
          <w:rFonts w:eastAsia="Times New Roman" w:cs="Times New Roman"/>
        </w:rPr>
        <w:t xml:space="preserve"> </w:t>
      </w:r>
      <w:r>
        <w:t>where</w:t>
      </w:r>
      <w:r>
        <w:rPr>
          <w:rFonts w:eastAsia="Times New Roman" w:cs="Times New Roman"/>
        </w:rPr>
        <w:t xml:space="preserve"> </w:t>
      </w:r>
      <w:r>
        <w:t>the</w:t>
      </w:r>
      <w:r>
        <w:rPr>
          <w:rFonts w:eastAsia="Times New Roman" w:cs="Times New Roman"/>
        </w:rPr>
        <w:t xml:space="preserve"> </w:t>
      </w:r>
      <w:r w:rsidR="009A67EC">
        <w:t>expression entered is not a valid postfix expression</w:t>
      </w:r>
      <w:r>
        <w:t>.</w:t>
      </w:r>
      <w:r w:rsidR="00F41927">
        <w:t xml:space="preserve"> </w:t>
      </w:r>
      <w:r w:rsidR="00F41927" w:rsidRPr="00F41927">
        <w:t xml:space="preserve">Parentheses are not needed and should not be allowed. Here is an algorithm to validate a postfix expression (from </w:t>
      </w:r>
      <w:hyperlink r:id="rId8" w:history="1">
        <w:r w:rsidR="00F41927" w:rsidRPr="00146CD9">
          <w:rPr>
            <w:rStyle w:val="Hyperlink"/>
          </w:rPr>
          <w:t>http://stackoverflow.com/questions/789847/postfix-notation-validation</w:t>
        </w:r>
      </w:hyperlink>
      <w:r w:rsidR="00F41927" w:rsidRPr="00F41927">
        <w:t>)</w:t>
      </w:r>
      <w:r w:rsidR="00F41927">
        <w:t>:</w:t>
      </w:r>
    </w:p>
    <w:p w:rsidR="00F41927" w:rsidRDefault="00F41927" w:rsidP="00757C24">
      <w:pPr>
        <w:pStyle w:val="BodyText"/>
        <w:numPr>
          <w:ilvl w:val="0"/>
          <w:numId w:val="28"/>
        </w:numPr>
        <w:tabs>
          <w:tab w:val="clear" w:pos="1778"/>
          <w:tab w:val="left" w:pos="1080"/>
          <w:tab w:val="num" w:pos="2138"/>
        </w:tabs>
        <w:ind w:left="2138"/>
      </w:pPr>
      <w:r>
        <w:t>Initialize a counter to 0.</w:t>
      </w:r>
    </w:p>
    <w:p w:rsidR="00F41927" w:rsidRDefault="00F41927" w:rsidP="00757C24">
      <w:pPr>
        <w:pStyle w:val="BodyText"/>
        <w:numPr>
          <w:ilvl w:val="0"/>
          <w:numId w:val="28"/>
        </w:numPr>
        <w:tabs>
          <w:tab w:val="clear" w:pos="1778"/>
          <w:tab w:val="left" w:pos="1080"/>
          <w:tab w:val="num" w:pos="2138"/>
        </w:tabs>
        <w:ind w:left="2138"/>
      </w:pPr>
      <w:r>
        <w:t>When you see a literal, increment the counter.</w:t>
      </w:r>
    </w:p>
    <w:p w:rsidR="00F41927" w:rsidRDefault="00F41927" w:rsidP="00757C24">
      <w:pPr>
        <w:pStyle w:val="BodyText"/>
        <w:numPr>
          <w:ilvl w:val="0"/>
          <w:numId w:val="28"/>
        </w:numPr>
        <w:tabs>
          <w:tab w:val="clear" w:pos="1778"/>
          <w:tab w:val="left" w:pos="1080"/>
          <w:tab w:val="num" w:pos="2138"/>
        </w:tabs>
        <w:ind w:left="2138"/>
      </w:pPr>
      <w:r>
        <w:t>When you see a binary operator, decrement the counter twice, then increment it.</w:t>
      </w:r>
    </w:p>
    <w:p w:rsidR="00F41927" w:rsidRDefault="00F41927" w:rsidP="00757C24">
      <w:pPr>
        <w:pStyle w:val="BodyText"/>
        <w:numPr>
          <w:ilvl w:val="0"/>
          <w:numId w:val="28"/>
        </w:numPr>
        <w:tabs>
          <w:tab w:val="clear" w:pos="1778"/>
          <w:tab w:val="left" w:pos="1080"/>
          <w:tab w:val="num" w:pos="2138"/>
        </w:tabs>
        <w:ind w:left="2138"/>
      </w:pPr>
      <w:r>
        <w:t>When you see a unary operator, decrement the counter, then increment it.</w:t>
      </w:r>
    </w:p>
    <w:p w:rsidR="00F41927" w:rsidRDefault="00F41927" w:rsidP="00757C24">
      <w:pPr>
        <w:pStyle w:val="BodyText"/>
        <w:numPr>
          <w:ilvl w:val="0"/>
          <w:numId w:val="28"/>
        </w:numPr>
        <w:tabs>
          <w:tab w:val="clear" w:pos="1778"/>
          <w:tab w:val="left" w:pos="1080"/>
          <w:tab w:val="num" w:pos="2138"/>
        </w:tabs>
        <w:ind w:left="2138"/>
      </w:pPr>
      <w:r>
        <w:t>At the end of the string, if the counter is 1, and if it never went below 0, the string is a valid postfix expression.</w:t>
      </w:r>
    </w:p>
    <w:p w:rsidR="009F709D" w:rsidRDefault="009F709D" w:rsidP="00757C24">
      <w:pPr>
        <w:pStyle w:val="BodyText"/>
        <w:ind w:left="1440"/>
      </w:pPr>
    </w:p>
    <w:p w:rsidR="00447167" w:rsidRDefault="00C83CFC" w:rsidP="00757C24">
      <w:pPr>
        <w:pStyle w:val="BodyText"/>
        <w:numPr>
          <w:ilvl w:val="0"/>
          <w:numId w:val="4"/>
        </w:numPr>
        <w:tabs>
          <w:tab w:val="clear" w:pos="1440"/>
          <w:tab w:val="left" w:pos="360"/>
          <w:tab w:val="num" w:pos="1800"/>
        </w:tabs>
        <w:ind w:left="720"/>
      </w:pPr>
      <w:r>
        <w:t>Build an</w:t>
      </w:r>
      <w:r w:rsidR="009F709D">
        <w:rPr>
          <w:rFonts w:eastAsia="Times New Roman" w:cs="Times New Roman"/>
        </w:rPr>
        <w:t xml:space="preserve"> </w:t>
      </w:r>
      <w:r w:rsidR="00D90C13" w:rsidRPr="00320B54">
        <w:t>expression tree from the expression</w:t>
      </w:r>
      <w:r w:rsidR="00F95848">
        <w:t>.</w:t>
      </w:r>
    </w:p>
    <w:p w:rsidR="004F4771" w:rsidRPr="004F4771" w:rsidRDefault="00637929" w:rsidP="004F4771">
      <w:pPr>
        <w:pStyle w:val="NormalWeb"/>
        <w:shd w:val="clear" w:color="auto" w:fill="FFFFFF"/>
        <w:ind w:left="709"/>
        <w:rPr>
          <w:rFonts w:ascii="Arial" w:hAnsi="Arial" w:cs="Arial"/>
          <w:color w:val="548DD4" w:themeColor="text2" w:themeTint="99"/>
          <w:sz w:val="18"/>
          <w:szCs w:val="18"/>
        </w:rPr>
      </w:pPr>
      <w:r>
        <w:t>Y</w:t>
      </w:r>
      <w:r w:rsidR="008C2EBE">
        <w:t xml:space="preserve">ou should use a </w:t>
      </w:r>
      <w:r w:rsidR="00607396">
        <w:t>suitable</w:t>
      </w:r>
      <w:r w:rsidR="008C2EBE">
        <w:t xml:space="preserve"> </w:t>
      </w:r>
      <w:r w:rsidR="00607396">
        <w:t xml:space="preserve">implementation of a stack </w:t>
      </w:r>
      <w:r w:rsidR="008C2EBE">
        <w:t>for this.</w:t>
      </w:r>
      <w:r w:rsidR="004F4771">
        <w:rPr>
          <w:color w:val="252525"/>
          <w:shd w:val="clear" w:color="auto" w:fill="FFFFFF"/>
        </w:rPr>
        <w:t xml:space="preserve">   In the java documentation for class Stack, it says </w:t>
      </w:r>
      <w:r w:rsidR="004F4771" w:rsidRPr="004F4771">
        <w:rPr>
          <w:color w:val="548DD4" w:themeColor="text2" w:themeTint="99"/>
          <w:shd w:val="clear" w:color="auto" w:fill="FFFFFF"/>
        </w:rPr>
        <w:t>“</w:t>
      </w:r>
      <w:r w:rsidR="004F4771" w:rsidRPr="004F4771">
        <w:rPr>
          <w:rFonts w:ascii="Arial" w:hAnsi="Arial" w:cs="Arial"/>
          <w:color w:val="548DD4" w:themeColor="text2" w:themeTint="99"/>
          <w:sz w:val="18"/>
          <w:szCs w:val="18"/>
        </w:rPr>
        <w:t>A more complete and consistent set of LIFO stack operations is provided by the </w:t>
      </w:r>
      <w:hyperlink r:id="rId9" w:tooltip="interface in java.util" w:history="1">
        <w:r w:rsidR="004F4771" w:rsidRPr="004F4771">
          <w:rPr>
            <w:rFonts w:ascii="Courier New" w:hAnsi="Courier New" w:cs="Courier New"/>
            <w:color w:val="548DD4" w:themeColor="text2" w:themeTint="99"/>
            <w:sz w:val="22"/>
            <w:szCs w:val="22"/>
          </w:rPr>
          <w:t>Deque</w:t>
        </w:r>
      </w:hyperlink>
      <w:r w:rsidR="004F4771" w:rsidRPr="004F4771">
        <w:rPr>
          <w:rFonts w:ascii="Arial" w:hAnsi="Arial" w:cs="Arial"/>
          <w:color w:val="548DD4" w:themeColor="text2" w:themeTint="99"/>
          <w:sz w:val="18"/>
          <w:szCs w:val="18"/>
        </w:rPr>
        <w:t> interface and its implementations, which should be used in preference to this class. For example:</w:t>
      </w:r>
    </w:p>
    <w:p w:rsidR="004F4771" w:rsidRPr="004F4771" w:rsidRDefault="004F4771" w:rsidP="004F47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548DD4" w:themeColor="text2" w:themeTint="99"/>
          <w:kern w:val="0"/>
          <w:szCs w:val="31"/>
          <w:lang w:val="en-US" w:eastAsia="en-US" w:bidi="ar-SA"/>
        </w:rPr>
      </w:pPr>
      <w:r w:rsidRPr="004F4771">
        <w:rPr>
          <w:rFonts w:ascii="Courier New" w:eastAsia="Times New Roman" w:hAnsi="Courier New" w:cs="Courier New"/>
          <w:color w:val="548DD4" w:themeColor="text2" w:themeTint="99"/>
          <w:kern w:val="0"/>
          <w:szCs w:val="31"/>
          <w:lang w:val="en-US" w:eastAsia="en-US" w:bidi="ar-SA"/>
        </w:rPr>
        <w:t xml:space="preserve">   </w:t>
      </w:r>
      <w:r w:rsidRPr="004F4771">
        <w:rPr>
          <w:rFonts w:ascii="Courier New" w:eastAsia="Times New Roman" w:hAnsi="Courier New" w:cs="Courier New"/>
          <w:color w:val="548DD4" w:themeColor="text2" w:themeTint="99"/>
          <w:kern w:val="0"/>
          <w:szCs w:val="31"/>
          <w:lang w:val="en-US" w:eastAsia="en-US" w:bidi="ar-SA"/>
        </w:rPr>
        <w:tab/>
      </w:r>
      <w:r w:rsidRPr="004F4771">
        <w:rPr>
          <w:rFonts w:ascii="Courier New" w:eastAsia="Times New Roman" w:hAnsi="Courier New" w:cs="Courier New"/>
          <w:color w:val="548DD4" w:themeColor="text2" w:themeTint="99"/>
          <w:kern w:val="0"/>
          <w:sz w:val="28"/>
          <w:szCs w:val="37"/>
          <w:lang w:val="en-US" w:eastAsia="en-US" w:bidi="ar-SA"/>
        </w:rPr>
        <w:t>Deque&lt;Integer&gt; stack = new ArrayDeque&lt;Integer&gt;();”</w:t>
      </w:r>
    </w:p>
    <w:p w:rsidR="008C2EBE" w:rsidRPr="004F4771" w:rsidRDefault="004F4771" w:rsidP="004F4771">
      <w:pPr>
        <w:pStyle w:val="BodyText"/>
        <w:tabs>
          <w:tab w:val="left" w:pos="1080"/>
        </w:tabs>
        <w:rPr>
          <w:sz w:val="20"/>
          <w:szCs w:val="20"/>
        </w:rPr>
      </w:pPr>
      <w:r>
        <w:rPr>
          <w:rFonts w:cs="Times New Roman"/>
          <w:color w:val="252525"/>
          <w:shd w:val="clear" w:color="auto" w:fill="FFFFFF"/>
        </w:rPr>
        <w:t xml:space="preserve"> </w:t>
      </w:r>
    </w:p>
    <w:p w:rsidR="00443D84" w:rsidRDefault="00443D84" w:rsidP="00757C24">
      <w:pPr>
        <w:pStyle w:val="BodyText"/>
        <w:numPr>
          <w:ilvl w:val="0"/>
          <w:numId w:val="4"/>
        </w:numPr>
        <w:tabs>
          <w:tab w:val="clear" w:pos="1440"/>
          <w:tab w:val="left" w:pos="360"/>
          <w:tab w:val="num" w:pos="1800"/>
        </w:tabs>
        <w:ind w:left="720"/>
      </w:pPr>
      <w:r>
        <w:t>Traverse the tree</w:t>
      </w:r>
      <w:r w:rsidR="006E34C2">
        <w:t xml:space="preserve"> </w:t>
      </w:r>
      <w:r w:rsidR="006E34C2" w:rsidRPr="006E34C2">
        <w:t>and print out postfix (using postOrder traversal), infix (using inOrder traversal), and prefix (using preOrder traversal) versions of the expression</w:t>
      </w:r>
    </w:p>
    <w:p w:rsidR="006E34C2" w:rsidRPr="00DA3ABD" w:rsidRDefault="00637929" w:rsidP="00757C24">
      <w:pPr>
        <w:pStyle w:val="BodyText"/>
        <w:numPr>
          <w:ilvl w:val="0"/>
          <w:numId w:val="33"/>
        </w:numPr>
        <w:tabs>
          <w:tab w:val="clear" w:pos="1069"/>
          <w:tab w:val="num" w:pos="1429"/>
        </w:tabs>
        <w:ind w:left="1429"/>
        <w:rPr>
          <w:sz w:val="20"/>
          <w:szCs w:val="20"/>
        </w:rPr>
      </w:pPr>
      <w:r>
        <w:t>Y</w:t>
      </w:r>
      <w:r w:rsidR="006E34C2">
        <w:t>ou should use recursion for this.</w:t>
      </w:r>
      <w:r w:rsidR="006E34C2" w:rsidRPr="00695937">
        <w:rPr>
          <w:rFonts w:cs="Times New Roman"/>
          <w:color w:val="252525"/>
          <w:shd w:val="clear" w:color="auto" w:fill="FFFFFF"/>
        </w:rPr>
        <w:t xml:space="preserve"> </w:t>
      </w:r>
    </w:p>
    <w:p w:rsidR="006E34C2" w:rsidRDefault="006E34C2" w:rsidP="00757C24">
      <w:pPr>
        <w:pStyle w:val="BodyText"/>
        <w:tabs>
          <w:tab w:val="left" w:pos="360"/>
        </w:tabs>
        <w:ind w:left="360"/>
      </w:pPr>
    </w:p>
    <w:p w:rsidR="00443D84" w:rsidRDefault="00443D84" w:rsidP="00757C24">
      <w:pPr>
        <w:pStyle w:val="BodyText"/>
        <w:numPr>
          <w:ilvl w:val="0"/>
          <w:numId w:val="4"/>
        </w:numPr>
        <w:tabs>
          <w:tab w:val="clear" w:pos="1440"/>
          <w:tab w:val="left" w:pos="360"/>
          <w:tab w:val="num" w:pos="1800"/>
        </w:tabs>
        <w:ind w:left="720"/>
      </w:pPr>
      <w:r>
        <w:t>Evaluate the tree</w:t>
      </w:r>
      <w:r w:rsidR="00840972">
        <w:t xml:space="preserve"> and print out the </w:t>
      </w:r>
      <w:r w:rsidR="00DB600F">
        <w:t>boolean</w:t>
      </w:r>
      <w:r w:rsidR="00840972" w:rsidRPr="00840972">
        <w:t xml:space="preserve"> value of the tree</w:t>
      </w:r>
    </w:p>
    <w:p w:rsidR="00256431" w:rsidRPr="00D1098C" w:rsidRDefault="00637929" w:rsidP="00757C24">
      <w:pPr>
        <w:pStyle w:val="BodyText"/>
        <w:numPr>
          <w:ilvl w:val="0"/>
          <w:numId w:val="37"/>
        </w:numPr>
        <w:tabs>
          <w:tab w:val="clear" w:pos="1069"/>
          <w:tab w:val="num" w:pos="1429"/>
        </w:tabs>
        <w:ind w:left="1429"/>
        <w:rPr>
          <w:sz w:val="20"/>
          <w:szCs w:val="20"/>
        </w:rPr>
      </w:pPr>
      <w:r>
        <w:t>Y</w:t>
      </w:r>
      <w:r w:rsidR="00840972">
        <w:t xml:space="preserve">ou should use recursion </w:t>
      </w:r>
      <w:r w:rsidR="00DA3ABD">
        <w:t>for this.</w:t>
      </w:r>
      <w:r w:rsidR="00695937" w:rsidRPr="00695937">
        <w:rPr>
          <w:rFonts w:cs="Times New Roman"/>
          <w:color w:val="252525"/>
          <w:shd w:val="clear" w:color="auto" w:fill="FFFFFF"/>
        </w:rPr>
        <w:t xml:space="preserve"> </w:t>
      </w:r>
    </w:p>
    <w:p w:rsidR="00D1098C" w:rsidRPr="00DA3ABD" w:rsidRDefault="00D1098C" w:rsidP="00757C24">
      <w:pPr>
        <w:pStyle w:val="BodyText"/>
        <w:numPr>
          <w:ilvl w:val="0"/>
          <w:numId w:val="37"/>
        </w:numPr>
        <w:tabs>
          <w:tab w:val="clear" w:pos="1069"/>
          <w:tab w:val="num" w:pos="1429"/>
        </w:tabs>
        <w:ind w:left="1429"/>
        <w:rPr>
          <w:sz w:val="20"/>
          <w:szCs w:val="20"/>
        </w:rPr>
      </w:pPr>
      <w:r>
        <w:rPr>
          <w:rFonts w:cs="Times New Roman"/>
          <w:color w:val="252525"/>
          <w:shd w:val="clear" w:color="auto" w:fill="FFFFFF"/>
        </w:rPr>
        <w:lastRenderedPageBreak/>
        <w:t xml:space="preserve">If there are </w:t>
      </w:r>
      <w:r w:rsidRPr="00D1098C">
        <w:rPr>
          <w:rFonts w:cs="Times New Roman"/>
          <w:color w:val="252525"/>
          <w:shd w:val="clear" w:color="auto" w:fill="FFFFFF"/>
        </w:rPr>
        <w:t>variables in the expression, prompt the user for the value of each variable in order to evaluate the tree. You should only prompt the user once for each distinct variable</w:t>
      </w:r>
      <w:r>
        <w:rPr>
          <w:rFonts w:cs="Times New Roman"/>
          <w:color w:val="252525"/>
          <w:shd w:val="clear" w:color="auto" w:fill="FFFFFF"/>
        </w:rPr>
        <w:t>.</w:t>
      </w:r>
      <w:r w:rsidR="009157A8">
        <w:rPr>
          <w:rFonts w:cs="Times New Roman"/>
          <w:color w:val="252525"/>
          <w:shd w:val="clear" w:color="auto" w:fill="FFFFFF"/>
        </w:rPr>
        <w:t xml:space="preserve"> And you should create the tree with the variables and not</w:t>
      </w:r>
      <w:r w:rsidR="007F2AD9">
        <w:rPr>
          <w:rFonts w:cs="Times New Roman"/>
          <w:color w:val="252525"/>
          <w:shd w:val="clear" w:color="auto" w:fill="FFFFFF"/>
        </w:rPr>
        <w:t xml:space="preserve"> simply replace the variables in the expression with the values and create the tree from this modified expression.</w:t>
      </w:r>
    </w:p>
    <w:p w:rsidR="00DA3ABD" w:rsidRPr="00F95848" w:rsidRDefault="00DA3ABD" w:rsidP="00DA3ABD">
      <w:pPr>
        <w:pStyle w:val="BodyText"/>
        <w:tabs>
          <w:tab w:val="left" w:pos="1080"/>
        </w:tabs>
        <w:ind w:left="1080"/>
        <w:rPr>
          <w:sz w:val="20"/>
          <w:szCs w:val="20"/>
        </w:rPr>
      </w:pPr>
    </w:p>
    <w:p w:rsidR="0032750E" w:rsidRDefault="00FC07C1" w:rsidP="004F2349">
      <w:pPr>
        <w:pStyle w:val="BodyText"/>
        <w:tabs>
          <w:tab w:val="left" w:pos="1080"/>
        </w:tabs>
        <w:ind w:left="709"/>
      </w:pPr>
      <w:r>
        <w:t>Example runs (with user input highlighted):</w:t>
      </w:r>
    </w:p>
    <w:p w:rsidR="00FC07C1" w:rsidRDefault="00FC07C1" w:rsidP="004F2349">
      <w:pPr>
        <w:pStyle w:val="BodyText"/>
        <w:tabs>
          <w:tab w:val="left" w:pos="1080"/>
        </w:tabs>
        <w:ind w:left="709"/>
      </w:pPr>
    </w:p>
    <w:p w:rsidR="00FC07C1" w:rsidRDefault="00FC07C1" w:rsidP="004F2349">
      <w:pPr>
        <w:pStyle w:val="BodyText"/>
        <w:tabs>
          <w:tab w:val="left" w:pos="1080"/>
        </w:tabs>
        <w:ind w:left="709"/>
      </w:pPr>
      <w:r>
        <w:t>Expression Tree Test</w:t>
      </w:r>
    </w:p>
    <w:p w:rsidR="00FC07C1" w:rsidRDefault="00FC07C1" w:rsidP="004F2349">
      <w:pPr>
        <w:pStyle w:val="BodyText"/>
        <w:tabs>
          <w:tab w:val="left" w:pos="1080"/>
        </w:tabs>
        <w:ind w:left="709"/>
      </w:pPr>
      <w:r>
        <w:t>Enter equation in postfix form</w:t>
      </w:r>
    </w:p>
    <w:p w:rsidR="00FC07C1" w:rsidRDefault="00FC07C1" w:rsidP="004F2349">
      <w:pPr>
        <w:pStyle w:val="BodyText"/>
        <w:tabs>
          <w:tab w:val="left" w:pos="1080"/>
        </w:tabs>
        <w:ind w:left="709"/>
      </w:pPr>
      <w:r w:rsidRPr="00FC07C1">
        <w:rPr>
          <w:highlight w:val="yellow"/>
        </w:rPr>
        <w:t>11^</w:t>
      </w:r>
    </w:p>
    <w:p w:rsidR="00FC07C1" w:rsidRDefault="00FC07C1" w:rsidP="004F2349">
      <w:pPr>
        <w:pStyle w:val="BodyText"/>
        <w:tabs>
          <w:tab w:val="left" w:pos="1080"/>
        </w:tabs>
        <w:ind w:left="709"/>
      </w:pPr>
      <w:r>
        <w:t xml:space="preserve">Prefix  : </w:t>
      </w:r>
      <w:r w:rsidRPr="00FC07C1">
        <w:rPr>
          <w:highlight w:val="yellow"/>
        </w:rPr>
        <w:t>^11</w:t>
      </w:r>
    </w:p>
    <w:p w:rsidR="00FC07C1" w:rsidRDefault="00FC07C1" w:rsidP="004F2349">
      <w:pPr>
        <w:pStyle w:val="BodyText"/>
        <w:tabs>
          <w:tab w:val="left" w:pos="1080"/>
        </w:tabs>
        <w:ind w:left="709"/>
      </w:pPr>
      <w:r>
        <w:t xml:space="preserve">Infix   : </w:t>
      </w:r>
      <w:r w:rsidRPr="00FC07C1">
        <w:rPr>
          <w:highlight w:val="yellow"/>
        </w:rPr>
        <w:t>(1^1)</w:t>
      </w:r>
    </w:p>
    <w:p w:rsidR="00FC07C1" w:rsidRDefault="00FC07C1" w:rsidP="004F2349">
      <w:pPr>
        <w:pStyle w:val="BodyText"/>
        <w:tabs>
          <w:tab w:val="left" w:pos="1080"/>
        </w:tabs>
        <w:ind w:left="709"/>
      </w:pPr>
      <w:r>
        <w:t xml:space="preserve">Postfix : </w:t>
      </w:r>
      <w:r w:rsidRPr="00FC07C1">
        <w:rPr>
          <w:highlight w:val="yellow"/>
        </w:rPr>
        <w:t>11^</w:t>
      </w:r>
    </w:p>
    <w:p w:rsidR="00FC07C1" w:rsidRDefault="00FC07C1" w:rsidP="004F2349">
      <w:pPr>
        <w:pStyle w:val="BodyText"/>
        <w:tabs>
          <w:tab w:val="left" w:pos="1080"/>
        </w:tabs>
        <w:ind w:left="709"/>
      </w:pPr>
      <w:r>
        <w:t>Evaluated Result: false</w:t>
      </w:r>
    </w:p>
    <w:p w:rsidR="00FC07C1" w:rsidRDefault="00FC07C1" w:rsidP="004F2349">
      <w:pPr>
        <w:pStyle w:val="BodyText"/>
        <w:tabs>
          <w:tab w:val="left" w:pos="1080"/>
        </w:tabs>
        <w:ind w:left="709"/>
      </w:pPr>
    </w:p>
    <w:p w:rsidR="00FC07C1" w:rsidRDefault="00FC07C1" w:rsidP="004F2349">
      <w:pPr>
        <w:pStyle w:val="BodyText"/>
        <w:tabs>
          <w:tab w:val="left" w:pos="1080"/>
        </w:tabs>
        <w:ind w:left="709"/>
      </w:pPr>
      <w:r>
        <w:t>Expression Tree Test</w:t>
      </w:r>
    </w:p>
    <w:p w:rsidR="00FC07C1" w:rsidRDefault="00FC07C1" w:rsidP="004F2349">
      <w:pPr>
        <w:pStyle w:val="BodyText"/>
        <w:tabs>
          <w:tab w:val="left" w:pos="1080"/>
        </w:tabs>
        <w:ind w:left="709"/>
      </w:pPr>
      <w:r>
        <w:t>Enter equation in postfix form</w:t>
      </w:r>
    </w:p>
    <w:p w:rsidR="00FC07C1" w:rsidRDefault="00FC07C1" w:rsidP="004F2349">
      <w:pPr>
        <w:pStyle w:val="BodyText"/>
        <w:tabs>
          <w:tab w:val="left" w:pos="1080"/>
        </w:tabs>
        <w:ind w:left="709"/>
      </w:pPr>
      <w:r w:rsidRPr="00FC07C1">
        <w:rPr>
          <w:highlight w:val="yellow"/>
        </w:rPr>
        <w:t>ab&amp;</w:t>
      </w:r>
    </w:p>
    <w:p w:rsidR="00FC07C1" w:rsidRDefault="00FC07C1" w:rsidP="004F2349">
      <w:pPr>
        <w:pStyle w:val="BodyText"/>
        <w:tabs>
          <w:tab w:val="left" w:pos="1080"/>
        </w:tabs>
        <w:ind w:left="709"/>
      </w:pPr>
      <w:r>
        <w:t>Prefix  : &amp;ab</w:t>
      </w:r>
    </w:p>
    <w:p w:rsidR="00FC07C1" w:rsidRDefault="00FC07C1" w:rsidP="004F2349">
      <w:pPr>
        <w:pStyle w:val="BodyText"/>
        <w:tabs>
          <w:tab w:val="left" w:pos="1080"/>
        </w:tabs>
        <w:ind w:left="709"/>
      </w:pPr>
      <w:r>
        <w:t>Infix   : (a&amp;b)</w:t>
      </w:r>
    </w:p>
    <w:p w:rsidR="00FC07C1" w:rsidRDefault="00FC07C1" w:rsidP="004F2349">
      <w:pPr>
        <w:pStyle w:val="BodyText"/>
        <w:tabs>
          <w:tab w:val="left" w:pos="1080"/>
        </w:tabs>
        <w:ind w:left="709"/>
      </w:pPr>
      <w:r>
        <w:t>Postfix : ab&amp;</w:t>
      </w:r>
    </w:p>
    <w:p w:rsidR="00FC07C1" w:rsidRDefault="00FC07C1" w:rsidP="004F2349">
      <w:pPr>
        <w:pStyle w:val="BodyText"/>
        <w:tabs>
          <w:tab w:val="left" w:pos="1080"/>
        </w:tabs>
        <w:ind w:left="709"/>
      </w:pPr>
    </w:p>
    <w:p w:rsidR="00FC07C1" w:rsidRDefault="00FC07C1" w:rsidP="004F2349">
      <w:pPr>
        <w:pStyle w:val="BodyText"/>
        <w:tabs>
          <w:tab w:val="left" w:pos="1080"/>
        </w:tabs>
        <w:ind w:left="709"/>
      </w:pPr>
      <w:r>
        <w:t>Enter a value ('0' or '1') for variable: a</w:t>
      </w:r>
    </w:p>
    <w:p w:rsidR="00FC07C1" w:rsidRDefault="00FC07C1" w:rsidP="004F2349">
      <w:pPr>
        <w:pStyle w:val="BodyText"/>
        <w:tabs>
          <w:tab w:val="left" w:pos="1080"/>
        </w:tabs>
        <w:ind w:left="709"/>
      </w:pPr>
      <w:r w:rsidRPr="00FC07C1">
        <w:rPr>
          <w:highlight w:val="yellow"/>
        </w:rPr>
        <w:t>1</w:t>
      </w:r>
    </w:p>
    <w:p w:rsidR="00FC07C1" w:rsidRDefault="00FC07C1" w:rsidP="004F2349">
      <w:pPr>
        <w:pStyle w:val="BodyText"/>
        <w:tabs>
          <w:tab w:val="left" w:pos="1080"/>
        </w:tabs>
        <w:ind w:left="709"/>
      </w:pPr>
      <w:r>
        <w:t>Enter a value ('0' or '1') for variable: b</w:t>
      </w:r>
    </w:p>
    <w:p w:rsidR="00FC07C1" w:rsidRDefault="00FC07C1" w:rsidP="004F2349">
      <w:pPr>
        <w:pStyle w:val="BodyText"/>
        <w:tabs>
          <w:tab w:val="left" w:pos="1080"/>
        </w:tabs>
        <w:ind w:left="709"/>
      </w:pPr>
      <w:r w:rsidRPr="00FC07C1">
        <w:rPr>
          <w:highlight w:val="yellow"/>
        </w:rPr>
        <w:t>1</w:t>
      </w:r>
    </w:p>
    <w:p w:rsidR="00FC07C1" w:rsidRDefault="00FC07C1" w:rsidP="004F2349">
      <w:pPr>
        <w:pStyle w:val="BodyText"/>
        <w:tabs>
          <w:tab w:val="left" w:pos="1080"/>
        </w:tabs>
        <w:ind w:left="709"/>
      </w:pPr>
      <w:r>
        <w:t>Evaluated Result: true</w:t>
      </w:r>
    </w:p>
    <w:p w:rsidR="00FC07C1" w:rsidRDefault="00FC07C1" w:rsidP="004F2349">
      <w:pPr>
        <w:pStyle w:val="BodyText"/>
        <w:tabs>
          <w:tab w:val="left" w:pos="1080"/>
        </w:tabs>
        <w:ind w:left="709"/>
      </w:pPr>
    </w:p>
    <w:p w:rsidR="00FC07C1" w:rsidRDefault="00FC07C1" w:rsidP="004F2349">
      <w:pPr>
        <w:pStyle w:val="BodyText"/>
        <w:tabs>
          <w:tab w:val="left" w:pos="1080"/>
        </w:tabs>
        <w:ind w:left="709"/>
      </w:pPr>
      <w:r>
        <w:t>Expression Tree Test</w:t>
      </w:r>
    </w:p>
    <w:p w:rsidR="00FC07C1" w:rsidRDefault="00FC07C1" w:rsidP="004F2349">
      <w:pPr>
        <w:pStyle w:val="BodyText"/>
        <w:tabs>
          <w:tab w:val="left" w:pos="1080"/>
        </w:tabs>
        <w:ind w:left="709"/>
      </w:pPr>
      <w:r>
        <w:t>Enter equation in postfix form</w:t>
      </w:r>
    </w:p>
    <w:p w:rsidR="00FC07C1" w:rsidRDefault="00FC07C1" w:rsidP="004F2349">
      <w:pPr>
        <w:pStyle w:val="BodyText"/>
        <w:tabs>
          <w:tab w:val="left" w:pos="1080"/>
        </w:tabs>
        <w:ind w:left="709"/>
      </w:pPr>
      <w:r w:rsidRPr="00FC07C1">
        <w:rPr>
          <w:highlight w:val="yellow"/>
        </w:rPr>
        <w:t>1|0</w:t>
      </w:r>
    </w:p>
    <w:p w:rsidR="00FC07C1" w:rsidRDefault="00FC07C1" w:rsidP="004F2349">
      <w:pPr>
        <w:pStyle w:val="BodyText"/>
        <w:tabs>
          <w:tab w:val="left" w:pos="1080"/>
        </w:tabs>
        <w:ind w:left="709"/>
      </w:pPr>
      <w:r>
        <w:t>Postfix : 1|0</w:t>
      </w:r>
    </w:p>
    <w:p w:rsidR="00FC07C1" w:rsidRDefault="00FC07C1" w:rsidP="004F2349">
      <w:pPr>
        <w:pStyle w:val="BodyText"/>
        <w:tabs>
          <w:tab w:val="left" w:pos="1080"/>
        </w:tabs>
        <w:ind w:left="709"/>
      </w:pPr>
      <w:r>
        <w:t>Invalid postfix expression.</w:t>
      </w:r>
    </w:p>
    <w:p w:rsidR="009F709D" w:rsidRDefault="009F709D">
      <w:pPr>
        <w:pStyle w:val="BodyText"/>
      </w:pPr>
    </w:p>
    <w:p w:rsidR="009F709D" w:rsidRDefault="009F709D" w:rsidP="00197C34">
      <w:pPr>
        <w:pStyle w:val="BodyText"/>
        <w:jc w:val="center"/>
        <w:rPr>
          <w:b/>
          <w:bCs/>
        </w:rPr>
      </w:pPr>
      <w:r>
        <w:rPr>
          <w:b/>
          <w:bCs/>
        </w:rPr>
        <w:t>Once</w:t>
      </w:r>
      <w:r>
        <w:rPr>
          <w:rFonts w:eastAsia="Times New Roman" w:cs="Times New Roman"/>
          <w:b/>
          <w:bCs/>
        </w:rPr>
        <w:t xml:space="preserve"> </w:t>
      </w:r>
      <w:r>
        <w:rPr>
          <w:b/>
          <w:bCs/>
        </w:rPr>
        <w:t>the</w:t>
      </w:r>
      <w:r>
        <w:rPr>
          <w:rFonts w:eastAsia="Times New Roman" w:cs="Times New Roman"/>
          <w:b/>
          <w:bCs/>
        </w:rPr>
        <w:t xml:space="preserve"> </w:t>
      </w:r>
      <w:r>
        <w:rPr>
          <w:b/>
          <w:bCs/>
        </w:rPr>
        <w:t>above</w:t>
      </w:r>
      <w:r>
        <w:rPr>
          <w:rFonts w:eastAsia="Times New Roman" w:cs="Times New Roman"/>
          <w:b/>
          <w:bCs/>
        </w:rPr>
        <w:t xml:space="preserve"> </w:t>
      </w:r>
      <w:r>
        <w:rPr>
          <w:b/>
          <w:bCs/>
        </w:rPr>
        <w:t>tasks</w:t>
      </w:r>
      <w:r>
        <w:rPr>
          <w:rFonts w:eastAsia="Times New Roman" w:cs="Times New Roman"/>
          <w:b/>
          <w:bCs/>
        </w:rPr>
        <w:t xml:space="preserve"> </w:t>
      </w:r>
      <w:r>
        <w:rPr>
          <w:b/>
          <w:bCs/>
        </w:rPr>
        <w:t>are</w:t>
      </w:r>
      <w:r>
        <w:rPr>
          <w:rFonts w:eastAsia="Times New Roman" w:cs="Times New Roman"/>
          <w:b/>
          <w:bCs/>
        </w:rPr>
        <w:t xml:space="preserve"> </w:t>
      </w:r>
      <w:r>
        <w:rPr>
          <w:b/>
          <w:bCs/>
        </w:rPr>
        <w:t>complete</w:t>
      </w:r>
      <w:r>
        <w:rPr>
          <w:rFonts w:eastAsia="Times New Roman" w:cs="Times New Roman"/>
          <w:b/>
          <w:bCs/>
        </w:rPr>
        <w:t xml:space="preserve"> </w:t>
      </w:r>
      <w:r>
        <w:rPr>
          <w:b/>
          <w:bCs/>
        </w:rPr>
        <w:t>and</w:t>
      </w:r>
      <w:r>
        <w:rPr>
          <w:rFonts w:eastAsia="Times New Roman" w:cs="Times New Roman"/>
          <w:b/>
          <w:bCs/>
        </w:rPr>
        <w:t xml:space="preserve"> </w:t>
      </w:r>
      <w:r>
        <w:rPr>
          <w:b/>
          <w:bCs/>
        </w:rPr>
        <w:t>working</w:t>
      </w:r>
      <w:r>
        <w:rPr>
          <w:rFonts w:eastAsia="Times New Roman" w:cs="Times New Roman"/>
          <w:b/>
          <w:bCs/>
        </w:rPr>
        <w:t xml:space="preserve"> </w:t>
      </w:r>
      <w:r>
        <w:rPr>
          <w:b/>
          <w:bCs/>
        </w:rPr>
        <w:t>properly</w:t>
      </w:r>
      <w:r>
        <w:rPr>
          <w:rFonts w:eastAsia="Times New Roman" w:cs="Times New Roman"/>
          <w:b/>
          <w:bCs/>
        </w:rPr>
        <w:t xml:space="preserve"> </w:t>
      </w:r>
      <w:r>
        <w:rPr>
          <w:b/>
          <w:bCs/>
        </w:rPr>
        <w:t>move</w:t>
      </w:r>
      <w:r>
        <w:rPr>
          <w:rFonts w:eastAsia="Times New Roman" w:cs="Times New Roman"/>
          <w:b/>
          <w:bCs/>
        </w:rPr>
        <w:t xml:space="preserve"> </w:t>
      </w:r>
      <w:r>
        <w:rPr>
          <w:b/>
          <w:bCs/>
        </w:rPr>
        <w:t>onto</w:t>
      </w:r>
      <w:r>
        <w:rPr>
          <w:rFonts w:eastAsia="Times New Roman" w:cs="Times New Roman"/>
          <w:b/>
          <w:bCs/>
        </w:rPr>
        <w:t xml:space="preserve"> </w:t>
      </w:r>
      <w:r>
        <w:rPr>
          <w:b/>
          <w:bCs/>
        </w:rPr>
        <w:t>phase</w:t>
      </w:r>
      <w:r>
        <w:rPr>
          <w:rFonts w:eastAsia="Times New Roman" w:cs="Times New Roman"/>
          <w:b/>
          <w:bCs/>
        </w:rPr>
        <w:t xml:space="preserve"> </w:t>
      </w:r>
      <w:r>
        <w:rPr>
          <w:b/>
          <w:bCs/>
        </w:rPr>
        <w:t>2</w:t>
      </w:r>
    </w:p>
    <w:p w:rsidR="009F709D" w:rsidRDefault="009F709D">
      <w:pPr>
        <w:pStyle w:val="BodyText"/>
        <w:rPr>
          <w:b/>
          <w:bCs/>
        </w:rPr>
      </w:pPr>
    </w:p>
    <w:p w:rsidR="009F709D" w:rsidRDefault="009F709D">
      <w:pPr>
        <w:pStyle w:val="Heading2"/>
        <w:rPr>
          <w:rFonts w:eastAsia="Times New Roman"/>
        </w:rPr>
      </w:pPr>
      <w:r>
        <w:t>Phase</w:t>
      </w:r>
      <w:r>
        <w:rPr>
          <w:rFonts w:eastAsia="Times New Roman"/>
        </w:rPr>
        <w:t xml:space="preserve"> </w:t>
      </w:r>
      <w:r>
        <w:t>2</w:t>
      </w:r>
      <w:r>
        <w:rPr>
          <w:rFonts w:eastAsia="Times New Roman"/>
        </w:rPr>
        <w:t xml:space="preserve"> </w:t>
      </w:r>
      <w:r>
        <w:t>Specifications</w:t>
      </w:r>
      <w:r>
        <w:rPr>
          <w:rFonts w:eastAsia="Times New Roman"/>
        </w:rPr>
        <w:t xml:space="preserve"> </w:t>
      </w:r>
    </w:p>
    <w:p w:rsidR="009F709D" w:rsidRDefault="009F709D">
      <w:pPr>
        <w:pStyle w:val="BodyText"/>
        <w:rPr>
          <w:b/>
          <w:bCs/>
        </w:rPr>
      </w:pPr>
      <w:r>
        <w:rPr>
          <w:b/>
          <w:bCs/>
        </w:rPr>
        <w:t>Basic</w:t>
      </w:r>
      <w:r>
        <w:rPr>
          <w:rFonts w:eastAsia="Times New Roman" w:cs="Times New Roman"/>
          <w:b/>
          <w:bCs/>
        </w:rPr>
        <w:t xml:space="preserve"> </w:t>
      </w:r>
      <w:r>
        <w:rPr>
          <w:b/>
          <w:bCs/>
        </w:rPr>
        <w:t>tasks</w:t>
      </w:r>
      <w:r>
        <w:rPr>
          <w:rFonts w:eastAsia="Times New Roman" w:cs="Times New Roman"/>
          <w:b/>
          <w:bCs/>
        </w:rPr>
        <w:t xml:space="preserve"> </w:t>
      </w:r>
      <w:r>
        <w:rPr>
          <w:b/>
          <w:bCs/>
        </w:rPr>
        <w:t>checklist:</w:t>
      </w:r>
    </w:p>
    <w:p w:rsidR="0070623B" w:rsidRDefault="00637929" w:rsidP="0070623B">
      <w:pPr>
        <w:pStyle w:val="BodyText"/>
        <w:numPr>
          <w:ilvl w:val="0"/>
          <w:numId w:val="8"/>
        </w:numPr>
      </w:pPr>
      <w:r>
        <w:t xml:space="preserve">Read in a user provided infix </w:t>
      </w:r>
      <w:r w:rsidR="00DB600F">
        <w:t>boolean</w:t>
      </w:r>
      <w:r>
        <w:t xml:space="preserve"> expression and convert it to a postfix version from which you will build the tree</w:t>
      </w:r>
      <w:r w:rsidR="0070623B">
        <w:t>.</w:t>
      </w:r>
    </w:p>
    <w:p w:rsidR="00637929" w:rsidRDefault="00637929">
      <w:pPr>
        <w:pStyle w:val="BodyText"/>
      </w:pPr>
    </w:p>
    <w:p w:rsidR="009F709D" w:rsidRDefault="009F709D">
      <w:pPr>
        <w:pStyle w:val="BodyText"/>
        <w:rPr>
          <w:b/>
        </w:rPr>
      </w:pPr>
      <w:r>
        <w:rPr>
          <w:b/>
        </w:rPr>
        <w:t>Detailed</w:t>
      </w:r>
      <w:r>
        <w:rPr>
          <w:rFonts w:eastAsia="Times New Roman" w:cs="Times New Roman"/>
          <w:b/>
        </w:rPr>
        <w:t xml:space="preserve"> </w:t>
      </w:r>
      <w:r>
        <w:rPr>
          <w:b/>
        </w:rPr>
        <w:t>task</w:t>
      </w:r>
      <w:r>
        <w:rPr>
          <w:rFonts w:eastAsia="Times New Roman" w:cs="Times New Roman"/>
          <w:b/>
        </w:rPr>
        <w:t xml:space="preserve"> </w:t>
      </w:r>
      <w:r>
        <w:rPr>
          <w:b/>
        </w:rPr>
        <w:t>breakdown:</w:t>
      </w:r>
    </w:p>
    <w:p w:rsidR="00494101" w:rsidRDefault="007B2D94" w:rsidP="00494101">
      <w:pPr>
        <w:pStyle w:val="BodyText"/>
        <w:numPr>
          <w:ilvl w:val="0"/>
          <w:numId w:val="9"/>
        </w:numPr>
      </w:pPr>
      <w:r>
        <w:t xml:space="preserve">Read in a user provided infix </w:t>
      </w:r>
      <w:r w:rsidR="00DB600F">
        <w:t>boolean</w:t>
      </w:r>
      <w:r>
        <w:t xml:space="preserve"> expression and convert it to a postfix version from which you will build the tree</w:t>
      </w:r>
      <w:r w:rsidR="0070623B">
        <w:t>.</w:t>
      </w:r>
    </w:p>
    <w:p w:rsidR="00757C24" w:rsidRPr="00D1098C" w:rsidRDefault="00EB2530" w:rsidP="00757C24">
      <w:pPr>
        <w:pStyle w:val="BodyText"/>
        <w:numPr>
          <w:ilvl w:val="0"/>
          <w:numId w:val="38"/>
        </w:numPr>
        <w:tabs>
          <w:tab w:val="left" w:pos="1080"/>
        </w:tabs>
        <w:rPr>
          <w:sz w:val="20"/>
          <w:szCs w:val="20"/>
        </w:rPr>
      </w:pPr>
      <w:r w:rsidRPr="00EB2530">
        <w:t xml:space="preserve">Use the shunting-yard algorithm to convert the infix expression: </w:t>
      </w:r>
      <w:hyperlink r:id="rId10" w:history="1">
        <w:r w:rsidRPr="00146CD9">
          <w:rPr>
            <w:rStyle w:val="Hyperlink"/>
          </w:rPr>
          <w:t>https://en.wikipedia.org/wiki/Shunting-yard_algorithm</w:t>
        </w:r>
      </w:hyperlink>
      <w:r>
        <w:t xml:space="preserve"> </w:t>
      </w:r>
    </w:p>
    <w:p w:rsidR="00757C24" w:rsidRPr="00FB3288" w:rsidRDefault="00EB2530" w:rsidP="00757C24">
      <w:pPr>
        <w:pStyle w:val="BodyText"/>
        <w:numPr>
          <w:ilvl w:val="0"/>
          <w:numId w:val="38"/>
        </w:numPr>
        <w:tabs>
          <w:tab w:val="left" w:pos="1080"/>
        </w:tabs>
      </w:pPr>
      <w:r w:rsidRPr="00FB3288">
        <w:rPr>
          <w:rFonts w:cs="Times New Roman"/>
          <w:color w:val="252525"/>
          <w:shd w:val="clear" w:color="auto" w:fill="FFFFFF"/>
        </w:rPr>
        <w:t xml:space="preserve">The precedence of the </w:t>
      </w:r>
      <w:r w:rsidR="00DB600F">
        <w:rPr>
          <w:rFonts w:cs="Times New Roman"/>
          <w:color w:val="252525"/>
          <w:shd w:val="clear" w:color="auto" w:fill="FFFFFF"/>
        </w:rPr>
        <w:t>boolean</w:t>
      </w:r>
      <w:r w:rsidRPr="00FB3288">
        <w:rPr>
          <w:rFonts w:cs="Times New Roman"/>
          <w:color w:val="252525"/>
          <w:shd w:val="clear" w:color="auto" w:fill="FFFFFF"/>
        </w:rPr>
        <w:t xml:space="preserve"> operators from highest to lowest will be: !, &amp;, ^, |</w:t>
      </w:r>
    </w:p>
    <w:p w:rsidR="00FB3288" w:rsidRPr="00FB3288" w:rsidRDefault="00FB3288" w:rsidP="00757C24">
      <w:pPr>
        <w:pStyle w:val="BodyText"/>
        <w:numPr>
          <w:ilvl w:val="0"/>
          <w:numId w:val="38"/>
        </w:numPr>
        <w:tabs>
          <w:tab w:val="left" w:pos="1080"/>
        </w:tabs>
      </w:pPr>
      <w:r w:rsidRPr="00FB3288">
        <w:t>For error handling, you don't have to validate that the infix expression is valid but only that the resulting postfix expression is valid (which you should have implemented in phase 1). Although you are welcome to add additional validation if you wish</w:t>
      </w:r>
    </w:p>
    <w:p w:rsidR="00757C24" w:rsidRPr="00FB3288" w:rsidRDefault="00757C24" w:rsidP="00757C24">
      <w:pPr>
        <w:pStyle w:val="BodyText"/>
        <w:tabs>
          <w:tab w:val="left" w:pos="1080"/>
        </w:tabs>
        <w:ind w:left="1080"/>
      </w:pPr>
    </w:p>
    <w:p w:rsidR="004F2349" w:rsidRDefault="004F2349" w:rsidP="004F2349">
      <w:pPr>
        <w:pStyle w:val="BodyText"/>
        <w:tabs>
          <w:tab w:val="left" w:pos="1080"/>
        </w:tabs>
        <w:ind w:left="709"/>
      </w:pPr>
      <w:r>
        <w:t>Example runs (with user input highlighted):</w:t>
      </w:r>
    </w:p>
    <w:p w:rsidR="007B2D94" w:rsidRDefault="007B2D94" w:rsidP="007B2D94">
      <w:pPr>
        <w:pStyle w:val="BodyText"/>
        <w:ind w:left="709"/>
      </w:pPr>
    </w:p>
    <w:p w:rsidR="004F2349" w:rsidRDefault="004F2349" w:rsidP="004F2349">
      <w:pPr>
        <w:pStyle w:val="BodyText"/>
        <w:ind w:left="709"/>
      </w:pPr>
      <w:r>
        <w:t>Expression Tree Test</w:t>
      </w:r>
    </w:p>
    <w:p w:rsidR="004F2349" w:rsidRDefault="004F2349" w:rsidP="004F2349">
      <w:pPr>
        <w:pStyle w:val="BodyText"/>
        <w:ind w:left="709"/>
      </w:pPr>
      <w:r>
        <w:t>Enter equation in infix form</w:t>
      </w:r>
    </w:p>
    <w:p w:rsidR="004F2349" w:rsidRDefault="004F2349" w:rsidP="004F2349">
      <w:pPr>
        <w:pStyle w:val="BodyText"/>
        <w:ind w:left="709"/>
      </w:pPr>
      <w:r w:rsidRPr="004F2349">
        <w:rPr>
          <w:highlight w:val="yellow"/>
        </w:rPr>
        <w:t>!(1|a)</w:t>
      </w:r>
    </w:p>
    <w:p w:rsidR="004F2349" w:rsidRDefault="004F2349" w:rsidP="004F2349">
      <w:pPr>
        <w:pStyle w:val="BodyText"/>
        <w:ind w:left="709"/>
      </w:pPr>
      <w:r>
        <w:t>Prefix  : !|1a</w:t>
      </w:r>
    </w:p>
    <w:p w:rsidR="004F2349" w:rsidRDefault="004F2349" w:rsidP="004F2349">
      <w:pPr>
        <w:pStyle w:val="BodyText"/>
        <w:ind w:left="709"/>
      </w:pPr>
      <w:r>
        <w:t>Infix   : (!(1|a))</w:t>
      </w:r>
    </w:p>
    <w:p w:rsidR="004F2349" w:rsidRDefault="004F2349" w:rsidP="004F2349">
      <w:pPr>
        <w:pStyle w:val="BodyText"/>
        <w:ind w:left="709"/>
      </w:pPr>
      <w:r>
        <w:t>Postfix : 1a|!</w:t>
      </w:r>
    </w:p>
    <w:p w:rsidR="004F2349" w:rsidRDefault="004F2349" w:rsidP="004F2349">
      <w:pPr>
        <w:pStyle w:val="BodyText"/>
        <w:ind w:left="709"/>
      </w:pPr>
    </w:p>
    <w:p w:rsidR="004F2349" w:rsidRDefault="004F2349" w:rsidP="004F2349">
      <w:pPr>
        <w:pStyle w:val="BodyText"/>
        <w:ind w:left="709"/>
      </w:pPr>
      <w:r>
        <w:t>Enter a value ('0' or '1') for variable: a</w:t>
      </w:r>
    </w:p>
    <w:p w:rsidR="004F2349" w:rsidRDefault="004F2349" w:rsidP="004F2349">
      <w:pPr>
        <w:pStyle w:val="BodyText"/>
        <w:ind w:left="709"/>
      </w:pPr>
      <w:r w:rsidRPr="004F2349">
        <w:rPr>
          <w:highlight w:val="yellow"/>
        </w:rPr>
        <w:t>0</w:t>
      </w:r>
    </w:p>
    <w:p w:rsidR="004F2349" w:rsidRDefault="004F2349" w:rsidP="004F4771">
      <w:pPr>
        <w:pStyle w:val="BodyText"/>
        <w:ind w:left="709"/>
      </w:pPr>
      <w:r>
        <w:t>Evaluated Result: false</w:t>
      </w:r>
    </w:p>
    <w:p w:rsidR="004F2349" w:rsidRDefault="004F2349">
      <w:pPr>
        <w:autoSpaceDE w:val="0"/>
      </w:pPr>
    </w:p>
    <w:sectPr w:rsidR="004F2349">
      <w:headerReference w:type="default" r:id="rId11"/>
      <w:footerReference w:type="default" r:id="rId12"/>
      <w:pgSz w:w="12240" w:h="15840"/>
      <w:pgMar w:top="1693" w:right="1134" w:bottom="1134" w:left="1134" w:header="1134" w:footer="720" w:gutter="0"/>
      <w:cols w:space="720"/>
      <w:docGrid w:linePitch="312" w:charSpace="-65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604" w:rsidRDefault="003A6604">
      <w:r>
        <w:separator/>
      </w:r>
    </w:p>
  </w:endnote>
  <w:endnote w:type="continuationSeparator" w:id="0">
    <w:p w:rsidR="003A6604" w:rsidRDefault="003A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0"/>
    <w:family w:val="roman"/>
    <w:pitch w:val="default"/>
  </w:font>
  <w:font w:name="Times-Italic">
    <w:altName w:val="Arabic Typesetting"/>
    <w:charset w:val="00"/>
    <w:family w:val="script"/>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09D" w:rsidRDefault="009F709D">
    <w:pPr>
      <w:pStyle w:val="Footer"/>
      <w:jc w:val="right"/>
      <w:rPr>
        <w:rFonts w:eastAsia="Times New Roman" w:cs="Times New Roman"/>
      </w:rPr>
    </w:pPr>
    <w:r>
      <w:t>Page</w:t>
    </w:r>
    <w:r>
      <w:rPr>
        <w:rFonts w:eastAsia="Times New Roman" w:cs="Times New Roman"/>
      </w:rPr>
      <w:t xml:space="preserve"> </w:t>
    </w:r>
    <w:r>
      <w:t>|</w:t>
    </w:r>
    <w:r>
      <w:rPr>
        <w:rFonts w:eastAsia="Times New Roman" w:cs="Times New Roman"/>
      </w:rPr>
      <w:t xml:space="preserve"> </w:t>
    </w:r>
    <w:r w:rsidR="004B39F7">
      <w:rPr>
        <w:noProof/>
      </w:rPr>
      <w:fldChar w:fldCharType="begin"/>
    </w:r>
    <w:r w:rsidR="004B39F7">
      <w:rPr>
        <w:noProof/>
      </w:rPr>
      <w:instrText xml:space="preserve"> PAGE </w:instrText>
    </w:r>
    <w:r w:rsidR="004B39F7">
      <w:rPr>
        <w:noProof/>
      </w:rPr>
      <w:fldChar w:fldCharType="separate"/>
    </w:r>
    <w:r w:rsidR="00E54BEE">
      <w:rPr>
        <w:noProof/>
      </w:rPr>
      <w:t>1</w:t>
    </w:r>
    <w:r w:rsidR="004B39F7">
      <w:rPr>
        <w:noProof/>
      </w:rPr>
      <w:fldChar w:fldCharType="end"/>
    </w:r>
    <w:r>
      <w:rPr>
        <w:rFonts w:eastAsia="Times New Roman" w:cs="Times New Roman"/>
      </w:rPr>
      <w:t xml:space="preserve"> </w:t>
    </w:r>
  </w:p>
  <w:p w:rsidR="009F709D" w:rsidRDefault="009F70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604" w:rsidRDefault="003A6604">
      <w:r>
        <w:separator/>
      </w:r>
    </w:p>
  </w:footnote>
  <w:footnote w:type="continuationSeparator" w:id="0">
    <w:p w:rsidR="003A6604" w:rsidRDefault="003A66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09D" w:rsidRDefault="009F709D">
    <w:pPr>
      <w:pStyle w:val="Header"/>
      <w:tabs>
        <w:tab w:val="clear" w:pos="9972"/>
      </w:tabs>
    </w:pPr>
    <w:r>
      <w:t>COMP</w:t>
    </w:r>
    <w:r w:rsidR="00DB29C0">
      <w:rPr>
        <w:rFonts w:eastAsia="Times New Roman" w:cs="Times New Roman"/>
      </w:rPr>
      <w:t xml:space="preserve"> </w:t>
    </w:r>
    <w:r w:rsidR="00F81293">
      <w:rPr>
        <w:rFonts w:eastAsia="Times New Roman" w:cs="Times New Roman"/>
      </w:rPr>
      <w:t>2503</w:t>
    </w:r>
    <w:r>
      <w:rPr>
        <w:rFonts w:eastAsia="Times New Roman" w:cs="Times New Roman"/>
      </w:rPr>
      <w:t xml:space="preserve"> </w:t>
    </w:r>
    <w:r>
      <w:tab/>
      <w:t>Assignment</w:t>
    </w:r>
    <w:r>
      <w:rPr>
        <w:rFonts w:eastAsia="Times New Roman" w:cs="Times New Roman"/>
      </w:rPr>
      <w:t xml:space="preserve"> </w:t>
    </w:r>
    <w:r w:rsidR="00F81293">
      <w:t>4</w:t>
    </w:r>
    <w:r>
      <w:rPr>
        <w:rFonts w:eastAsia="Times New Roman" w:cs="Times New Roman"/>
      </w:rPr>
      <w:t xml:space="preserve"> </w:t>
    </w:r>
    <w:r w:rsidR="004F4771">
      <w:t>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532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1429"/>
        </w:tabs>
        <w:ind w:left="1429" w:hanging="360"/>
      </w:pPr>
      <w:rPr>
        <w:rFonts w:ascii="Wingdings 2" w:hAnsi="Wingdings 2"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Wingdings 2" w:hAnsi="Wingdings 2"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Wingdings 2" w:hAnsi="Wingdings 2"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1800"/>
        </w:tabs>
        <w:ind w:left="1800" w:hanging="360"/>
      </w:pPr>
      <w:rPr>
        <w:rFonts w:ascii="Wingdings 2" w:hAnsi="Wingdings 2"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Wingdings 2" w:hAnsi="Wingdings 2"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Wingdings 2" w:hAnsi="Wingdings 2"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800"/>
        </w:tabs>
        <w:ind w:left="1800" w:hanging="360"/>
      </w:pPr>
      <w:rPr>
        <w:rFonts w:ascii="Wingdings 2" w:hAnsi="Wingdings 2"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Wingdings 2" w:hAnsi="Wingdings 2"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Wingdings 2" w:hAnsi="Wingdings 2"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800"/>
        </w:tabs>
        <w:ind w:left="1800" w:hanging="360"/>
      </w:pPr>
      <w:rPr>
        <w:rFonts w:ascii="Wingdings 2" w:hAnsi="Wingdings 2"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Wingdings 2" w:hAnsi="Wingdings 2"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Wingdings 2" w:hAnsi="Wingdings 2"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0"/>
        </w:tabs>
        <w:ind w:left="72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4FD0630"/>
    <w:multiLevelType w:val="multilevel"/>
    <w:tmpl w:val="1144BA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6F47196"/>
    <w:multiLevelType w:val="multilevel"/>
    <w:tmpl w:val="CFFA6256"/>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4" w15:restartNumberingAfterBreak="0">
    <w:nsid w:val="125C1361"/>
    <w:multiLevelType w:val="hybridMultilevel"/>
    <w:tmpl w:val="546E8422"/>
    <w:name w:val="WW8Num5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5" w15:restartNumberingAfterBreak="0">
    <w:nsid w:val="1EFE2B17"/>
    <w:multiLevelType w:val="multilevel"/>
    <w:tmpl w:val="952AEC64"/>
    <w:lvl w:ilvl="0">
      <w:start w:val="1"/>
      <w:numFmt w:val="bullet"/>
      <w:lvlText w:val=""/>
      <w:lvlJc w:val="left"/>
      <w:pPr>
        <w:tabs>
          <w:tab w:val="num" w:pos="1069"/>
        </w:tabs>
        <w:ind w:left="1069" w:hanging="360"/>
      </w:pPr>
      <w:rPr>
        <w:rFonts w:ascii="Symbol" w:hAnsi="Symbol" w:hint="default"/>
      </w:rPr>
    </w:lvl>
    <w:lvl w:ilvl="1">
      <w:start w:val="1"/>
      <w:numFmt w:val="bullet"/>
      <w:lvlText w:val=""/>
      <w:lvlJc w:val="left"/>
      <w:pPr>
        <w:tabs>
          <w:tab w:val="num" w:pos="1429"/>
        </w:tabs>
        <w:ind w:left="1429" w:hanging="360"/>
      </w:pPr>
      <w:rPr>
        <w:rFonts w:ascii="Symbol" w:hAnsi="Symbol" w:hint="default"/>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Wingdings 2" w:hAnsi="Wingdings 2"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Wingdings 2" w:hAnsi="Wingdings 2"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16" w15:restartNumberingAfterBreak="0">
    <w:nsid w:val="279E1962"/>
    <w:multiLevelType w:val="multilevel"/>
    <w:tmpl w:val="0000000C"/>
    <w:lvl w:ilvl="0">
      <w:start w:val="1"/>
      <w:numFmt w:val="bullet"/>
      <w:lvlText w:val=""/>
      <w:lvlJc w:val="left"/>
      <w:pPr>
        <w:tabs>
          <w:tab w:val="num" w:pos="2880"/>
        </w:tabs>
        <w:ind w:left="2880" w:hanging="360"/>
      </w:pPr>
      <w:rPr>
        <w:rFonts w:ascii="Wingdings 2" w:hAnsi="Wingdings 2" w:cs="OpenSymbol"/>
      </w:rPr>
    </w:lvl>
    <w:lvl w:ilvl="1">
      <w:start w:val="1"/>
      <w:numFmt w:val="bullet"/>
      <w:lvlText w:val="◦"/>
      <w:lvlJc w:val="left"/>
      <w:pPr>
        <w:tabs>
          <w:tab w:val="num" w:pos="3240"/>
        </w:tabs>
        <w:ind w:left="3240" w:hanging="360"/>
      </w:pPr>
      <w:rPr>
        <w:rFonts w:ascii="OpenSymbol" w:hAnsi="OpenSymbol" w:cs="OpenSymbol"/>
      </w:rPr>
    </w:lvl>
    <w:lvl w:ilvl="2">
      <w:start w:val="1"/>
      <w:numFmt w:val="bullet"/>
      <w:lvlText w:val="▪"/>
      <w:lvlJc w:val="left"/>
      <w:pPr>
        <w:tabs>
          <w:tab w:val="num" w:pos="3600"/>
        </w:tabs>
        <w:ind w:left="3600" w:hanging="360"/>
      </w:pPr>
      <w:rPr>
        <w:rFonts w:ascii="OpenSymbol" w:hAnsi="OpenSymbol" w:cs="OpenSymbol"/>
      </w:rPr>
    </w:lvl>
    <w:lvl w:ilvl="3">
      <w:start w:val="1"/>
      <w:numFmt w:val="bullet"/>
      <w:lvlText w:val=""/>
      <w:lvlJc w:val="left"/>
      <w:pPr>
        <w:tabs>
          <w:tab w:val="num" w:pos="3960"/>
        </w:tabs>
        <w:ind w:left="3960" w:hanging="360"/>
      </w:pPr>
      <w:rPr>
        <w:rFonts w:ascii="Wingdings 2" w:hAnsi="Wingdings 2" w:cs="OpenSymbol"/>
      </w:rPr>
    </w:lvl>
    <w:lvl w:ilvl="4">
      <w:start w:val="1"/>
      <w:numFmt w:val="bullet"/>
      <w:lvlText w:val="◦"/>
      <w:lvlJc w:val="left"/>
      <w:pPr>
        <w:tabs>
          <w:tab w:val="num" w:pos="4320"/>
        </w:tabs>
        <w:ind w:left="4320" w:hanging="360"/>
      </w:pPr>
      <w:rPr>
        <w:rFonts w:ascii="OpenSymbol" w:hAnsi="OpenSymbol" w:cs="OpenSymbol"/>
      </w:rPr>
    </w:lvl>
    <w:lvl w:ilvl="5">
      <w:start w:val="1"/>
      <w:numFmt w:val="bullet"/>
      <w:lvlText w:val="▪"/>
      <w:lvlJc w:val="left"/>
      <w:pPr>
        <w:tabs>
          <w:tab w:val="num" w:pos="4680"/>
        </w:tabs>
        <w:ind w:left="4680" w:hanging="360"/>
      </w:pPr>
      <w:rPr>
        <w:rFonts w:ascii="OpenSymbol" w:hAnsi="OpenSymbol" w:cs="OpenSymbol"/>
      </w:rPr>
    </w:lvl>
    <w:lvl w:ilvl="6">
      <w:start w:val="1"/>
      <w:numFmt w:val="bullet"/>
      <w:lvlText w:val=""/>
      <w:lvlJc w:val="left"/>
      <w:pPr>
        <w:tabs>
          <w:tab w:val="num" w:pos="5040"/>
        </w:tabs>
        <w:ind w:left="5040" w:hanging="360"/>
      </w:pPr>
      <w:rPr>
        <w:rFonts w:ascii="Wingdings 2" w:hAnsi="Wingdings 2" w:cs="OpenSymbol"/>
      </w:rPr>
    </w:lvl>
    <w:lvl w:ilvl="7">
      <w:start w:val="1"/>
      <w:numFmt w:val="bullet"/>
      <w:lvlText w:val="◦"/>
      <w:lvlJc w:val="left"/>
      <w:pPr>
        <w:tabs>
          <w:tab w:val="num" w:pos="5400"/>
        </w:tabs>
        <w:ind w:left="5400" w:hanging="360"/>
      </w:pPr>
      <w:rPr>
        <w:rFonts w:ascii="OpenSymbol" w:hAnsi="OpenSymbol" w:cs="OpenSymbol"/>
      </w:rPr>
    </w:lvl>
    <w:lvl w:ilvl="8">
      <w:start w:val="1"/>
      <w:numFmt w:val="bullet"/>
      <w:lvlText w:val="▪"/>
      <w:lvlJc w:val="left"/>
      <w:pPr>
        <w:tabs>
          <w:tab w:val="num" w:pos="5760"/>
        </w:tabs>
        <w:ind w:left="5760" w:hanging="360"/>
      </w:pPr>
      <w:rPr>
        <w:rFonts w:ascii="OpenSymbol" w:hAnsi="OpenSymbol" w:cs="OpenSymbol"/>
      </w:rPr>
    </w:lvl>
  </w:abstractNum>
  <w:abstractNum w:abstractNumId="17" w15:restartNumberingAfterBreak="0">
    <w:nsid w:val="28260482"/>
    <w:multiLevelType w:val="multilevel"/>
    <w:tmpl w:val="AC6C4252"/>
    <w:name w:val="WW8Num522"/>
    <w:lvl w:ilvl="0">
      <w:start w:val="1"/>
      <w:numFmt w:val="decimal"/>
      <w:lvlText w:val="%1."/>
      <w:lvlJc w:val="left"/>
      <w:pPr>
        <w:tabs>
          <w:tab w:val="num" w:pos="1778"/>
        </w:tabs>
        <w:ind w:left="1778" w:hanging="360"/>
      </w:pPr>
      <w:rPr>
        <w:rFonts w:hint="default"/>
      </w:rPr>
    </w:lvl>
    <w:lvl w:ilvl="1">
      <w:start w:val="3"/>
      <w:numFmt w:val="decimal"/>
      <w:lvlText w:val="%2."/>
      <w:lvlJc w:val="left"/>
      <w:pPr>
        <w:tabs>
          <w:tab w:val="num" w:pos="2138"/>
        </w:tabs>
        <w:ind w:left="2138" w:hanging="360"/>
      </w:pPr>
      <w:rPr>
        <w:rFonts w:hint="default"/>
      </w:rPr>
    </w:lvl>
    <w:lvl w:ilvl="2">
      <w:start w:val="1"/>
      <w:numFmt w:val="decimal"/>
      <w:lvlText w:val="%3."/>
      <w:lvlJc w:val="left"/>
      <w:pPr>
        <w:tabs>
          <w:tab w:val="num" w:pos="2498"/>
        </w:tabs>
        <w:ind w:left="2498" w:hanging="360"/>
      </w:pPr>
      <w:rPr>
        <w:rFonts w:hint="default"/>
      </w:rPr>
    </w:lvl>
    <w:lvl w:ilvl="3">
      <w:start w:val="1"/>
      <w:numFmt w:val="decimal"/>
      <w:lvlText w:val="%4."/>
      <w:lvlJc w:val="left"/>
      <w:pPr>
        <w:tabs>
          <w:tab w:val="num" w:pos="2858"/>
        </w:tabs>
        <w:ind w:left="2858" w:hanging="360"/>
      </w:pPr>
      <w:rPr>
        <w:rFonts w:hint="default"/>
      </w:rPr>
    </w:lvl>
    <w:lvl w:ilvl="4">
      <w:start w:val="1"/>
      <w:numFmt w:val="decimal"/>
      <w:lvlText w:val="%5."/>
      <w:lvlJc w:val="left"/>
      <w:pPr>
        <w:tabs>
          <w:tab w:val="num" w:pos="3218"/>
        </w:tabs>
        <w:ind w:left="3218" w:hanging="360"/>
      </w:pPr>
      <w:rPr>
        <w:rFonts w:hint="default"/>
      </w:rPr>
    </w:lvl>
    <w:lvl w:ilvl="5">
      <w:start w:val="1"/>
      <w:numFmt w:val="decimal"/>
      <w:lvlText w:val="%6."/>
      <w:lvlJc w:val="left"/>
      <w:pPr>
        <w:tabs>
          <w:tab w:val="num" w:pos="3578"/>
        </w:tabs>
        <w:ind w:left="3578" w:hanging="360"/>
      </w:pPr>
      <w:rPr>
        <w:rFonts w:hint="default"/>
      </w:rPr>
    </w:lvl>
    <w:lvl w:ilvl="6">
      <w:start w:val="1"/>
      <w:numFmt w:val="decimal"/>
      <w:lvlText w:val="%7."/>
      <w:lvlJc w:val="left"/>
      <w:pPr>
        <w:tabs>
          <w:tab w:val="num" w:pos="3938"/>
        </w:tabs>
        <w:ind w:left="3938" w:hanging="360"/>
      </w:pPr>
      <w:rPr>
        <w:rFonts w:hint="default"/>
      </w:rPr>
    </w:lvl>
    <w:lvl w:ilvl="7">
      <w:start w:val="1"/>
      <w:numFmt w:val="decimal"/>
      <w:lvlText w:val="%8."/>
      <w:lvlJc w:val="left"/>
      <w:pPr>
        <w:tabs>
          <w:tab w:val="num" w:pos="4298"/>
        </w:tabs>
        <w:ind w:left="4298" w:hanging="360"/>
      </w:pPr>
      <w:rPr>
        <w:rFonts w:hint="default"/>
      </w:rPr>
    </w:lvl>
    <w:lvl w:ilvl="8">
      <w:start w:val="1"/>
      <w:numFmt w:val="decimal"/>
      <w:lvlText w:val="%9."/>
      <w:lvlJc w:val="left"/>
      <w:pPr>
        <w:tabs>
          <w:tab w:val="num" w:pos="4658"/>
        </w:tabs>
        <w:ind w:left="4658" w:hanging="360"/>
      </w:pPr>
      <w:rPr>
        <w:rFonts w:hint="default"/>
      </w:rPr>
    </w:lvl>
  </w:abstractNum>
  <w:abstractNum w:abstractNumId="18" w15:restartNumberingAfterBreak="0">
    <w:nsid w:val="28697C66"/>
    <w:multiLevelType w:val="multilevel"/>
    <w:tmpl w:val="58229CB0"/>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19" w15:restartNumberingAfterBreak="0">
    <w:nsid w:val="2B447968"/>
    <w:multiLevelType w:val="multilevel"/>
    <w:tmpl w:val="AC6C4252"/>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20" w15:restartNumberingAfterBreak="0">
    <w:nsid w:val="2CEB7123"/>
    <w:multiLevelType w:val="multilevel"/>
    <w:tmpl w:val="1F9287EE"/>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1" w15:restartNumberingAfterBreak="0">
    <w:nsid w:val="353B64F5"/>
    <w:multiLevelType w:val="multilevel"/>
    <w:tmpl w:val="B47C9B40"/>
    <w:lvl w:ilvl="0">
      <w:start w:val="1"/>
      <w:numFmt w:val="bullet"/>
      <w:lvlText w:val=""/>
      <w:lvlJc w:val="left"/>
      <w:pPr>
        <w:tabs>
          <w:tab w:val="num" w:pos="1069"/>
        </w:tabs>
        <w:ind w:left="1069" w:hanging="360"/>
      </w:pPr>
      <w:rPr>
        <w:rFonts w:ascii="Symbol" w:hAnsi="Symbol" w:hint="default"/>
      </w:rPr>
    </w:lvl>
    <w:lvl w:ilvl="1">
      <w:start w:val="1"/>
      <w:numFmt w:val="bullet"/>
      <w:lvlText w:val=""/>
      <w:lvlJc w:val="left"/>
      <w:pPr>
        <w:tabs>
          <w:tab w:val="num" w:pos="1429"/>
        </w:tabs>
        <w:ind w:left="1429" w:hanging="360"/>
      </w:pPr>
      <w:rPr>
        <w:rFonts w:ascii="Symbol" w:hAnsi="Symbol" w:hint="default"/>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Wingdings 2" w:hAnsi="Wingdings 2"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Wingdings 2" w:hAnsi="Wingdings 2"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22" w15:restartNumberingAfterBreak="0">
    <w:nsid w:val="365C136F"/>
    <w:multiLevelType w:val="multilevel"/>
    <w:tmpl w:val="944A423A"/>
    <w:lvl w:ilvl="0">
      <w:start w:val="1"/>
      <w:numFmt w:val="bullet"/>
      <w:lvlText w:val=""/>
      <w:lvlJc w:val="left"/>
      <w:pPr>
        <w:tabs>
          <w:tab w:val="num" w:pos="1069"/>
        </w:tabs>
        <w:ind w:left="1069" w:hanging="360"/>
      </w:pPr>
      <w:rPr>
        <w:rFonts w:ascii="Symbol" w:hAnsi="Symbol" w:hint="default"/>
      </w:rPr>
    </w:lvl>
    <w:lvl w:ilvl="1">
      <w:start w:val="1"/>
      <w:numFmt w:val="bullet"/>
      <w:lvlText w:val=""/>
      <w:lvlJc w:val="left"/>
      <w:pPr>
        <w:tabs>
          <w:tab w:val="num" w:pos="1429"/>
        </w:tabs>
        <w:ind w:left="1429" w:hanging="360"/>
      </w:pPr>
      <w:rPr>
        <w:rFonts w:ascii="Symbol" w:hAnsi="Symbol" w:hint="default"/>
      </w:r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3" w15:restartNumberingAfterBreak="0">
    <w:nsid w:val="37CB2D67"/>
    <w:multiLevelType w:val="multilevel"/>
    <w:tmpl w:val="2278A9D8"/>
    <w:lvl w:ilvl="0">
      <w:start w:val="1"/>
      <w:numFmt w:val="bullet"/>
      <w:lvlText w:val=""/>
      <w:lvlJc w:val="left"/>
      <w:pPr>
        <w:tabs>
          <w:tab w:val="num" w:pos="1418"/>
        </w:tabs>
        <w:ind w:left="1850" w:hanging="432"/>
      </w:pPr>
      <w:rPr>
        <w:rFonts w:ascii="Symbol" w:hAnsi="Symbol" w:hint="default"/>
      </w:rPr>
    </w:lvl>
    <w:lvl w:ilvl="1">
      <w:start w:val="1"/>
      <w:numFmt w:val="none"/>
      <w:suff w:val="nothing"/>
      <w:lvlText w:val=""/>
      <w:lvlJc w:val="left"/>
      <w:pPr>
        <w:tabs>
          <w:tab w:val="num" w:pos="1418"/>
        </w:tabs>
        <w:ind w:left="1994" w:hanging="576"/>
      </w:pPr>
    </w:lvl>
    <w:lvl w:ilvl="2">
      <w:start w:val="1"/>
      <w:numFmt w:val="none"/>
      <w:suff w:val="nothing"/>
      <w:lvlText w:val=""/>
      <w:lvlJc w:val="left"/>
      <w:pPr>
        <w:tabs>
          <w:tab w:val="num" w:pos="1418"/>
        </w:tabs>
        <w:ind w:left="2138" w:hanging="720"/>
      </w:pPr>
    </w:lvl>
    <w:lvl w:ilvl="3">
      <w:start w:val="1"/>
      <w:numFmt w:val="none"/>
      <w:suff w:val="nothing"/>
      <w:lvlText w:val=""/>
      <w:lvlJc w:val="left"/>
      <w:pPr>
        <w:tabs>
          <w:tab w:val="num" w:pos="1418"/>
        </w:tabs>
        <w:ind w:left="2282" w:hanging="864"/>
      </w:pPr>
    </w:lvl>
    <w:lvl w:ilvl="4">
      <w:start w:val="1"/>
      <w:numFmt w:val="none"/>
      <w:suff w:val="nothing"/>
      <w:lvlText w:val=""/>
      <w:lvlJc w:val="left"/>
      <w:pPr>
        <w:tabs>
          <w:tab w:val="num" w:pos="1418"/>
        </w:tabs>
        <w:ind w:left="2426" w:hanging="1008"/>
      </w:pPr>
    </w:lvl>
    <w:lvl w:ilvl="5">
      <w:start w:val="1"/>
      <w:numFmt w:val="none"/>
      <w:suff w:val="nothing"/>
      <w:lvlText w:val=""/>
      <w:lvlJc w:val="left"/>
      <w:pPr>
        <w:tabs>
          <w:tab w:val="num" w:pos="1418"/>
        </w:tabs>
        <w:ind w:left="2570" w:hanging="1152"/>
      </w:pPr>
    </w:lvl>
    <w:lvl w:ilvl="6">
      <w:start w:val="1"/>
      <w:numFmt w:val="none"/>
      <w:suff w:val="nothing"/>
      <w:lvlText w:val=""/>
      <w:lvlJc w:val="left"/>
      <w:pPr>
        <w:tabs>
          <w:tab w:val="num" w:pos="1418"/>
        </w:tabs>
        <w:ind w:left="2714" w:hanging="1296"/>
      </w:pPr>
    </w:lvl>
    <w:lvl w:ilvl="7">
      <w:start w:val="1"/>
      <w:numFmt w:val="none"/>
      <w:suff w:val="nothing"/>
      <w:lvlText w:val=""/>
      <w:lvlJc w:val="left"/>
      <w:pPr>
        <w:tabs>
          <w:tab w:val="num" w:pos="1418"/>
        </w:tabs>
        <w:ind w:left="2858" w:hanging="1440"/>
      </w:pPr>
    </w:lvl>
    <w:lvl w:ilvl="8">
      <w:start w:val="1"/>
      <w:numFmt w:val="none"/>
      <w:suff w:val="nothing"/>
      <w:lvlText w:val=""/>
      <w:lvlJc w:val="left"/>
      <w:pPr>
        <w:tabs>
          <w:tab w:val="num" w:pos="1418"/>
        </w:tabs>
        <w:ind w:left="3002" w:hanging="1584"/>
      </w:pPr>
    </w:lvl>
  </w:abstractNum>
  <w:abstractNum w:abstractNumId="24" w15:restartNumberingAfterBreak="0">
    <w:nsid w:val="3C9731A6"/>
    <w:multiLevelType w:val="multilevel"/>
    <w:tmpl w:val="B9384978"/>
    <w:lvl w:ilvl="0">
      <w:start w:val="1"/>
      <w:numFmt w:val="bullet"/>
      <w:lvlText w:val=""/>
      <w:lvlJc w:val="left"/>
      <w:pPr>
        <w:tabs>
          <w:tab w:val="num" w:pos="1069"/>
        </w:tabs>
        <w:ind w:left="1069" w:hanging="360"/>
      </w:pPr>
      <w:rPr>
        <w:rFonts w:ascii="Wingdings 2" w:hAnsi="Wingdings 2" w:cs="OpenSymbol"/>
      </w:rPr>
    </w:lvl>
    <w:lvl w:ilvl="1">
      <w:start w:val="1"/>
      <w:numFmt w:val="bullet"/>
      <w:lvlText w:val=""/>
      <w:lvlJc w:val="left"/>
      <w:pPr>
        <w:tabs>
          <w:tab w:val="num" w:pos="1429"/>
        </w:tabs>
        <w:ind w:left="1429" w:hanging="360"/>
      </w:pPr>
      <w:rPr>
        <w:rFonts w:ascii="Symbol" w:hAnsi="Symbol" w:hint="default"/>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Wingdings 2" w:hAnsi="Wingdings 2"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Wingdings 2" w:hAnsi="Wingdings 2"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25" w15:restartNumberingAfterBreak="0">
    <w:nsid w:val="47524594"/>
    <w:multiLevelType w:val="hybridMultilevel"/>
    <w:tmpl w:val="FD52CBF2"/>
    <w:name w:val="WW8Num53"/>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26" w15:restartNumberingAfterBreak="0">
    <w:nsid w:val="4C773A71"/>
    <w:multiLevelType w:val="multilevel"/>
    <w:tmpl w:val="0000000C"/>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7" w15:restartNumberingAfterBreak="0">
    <w:nsid w:val="5166751E"/>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8" w15:restartNumberingAfterBreak="0">
    <w:nsid w:val="51B018B3"/>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23D7AF5"/>
    <w:multiLevelType w:val="multilevel"/>
    <w:tmpl w:val="AB80E3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0" w15:restartNumberingAfterBreak="0">
    <w:nsid w:val="635B59E3"/>
    <w:multiLevelType w:val="multilevel"/>
    <w:tmpl w:val="3796FF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1" w15:restartNumberingAfterBreak="0">
    <w:nsid w:val="63B25EA8"/>
    <w:multiLevelType w:val="multilevel"/>
    <w:tmpl w:val="5A4A46DC"/>
    <w:lvl w:ilvl="0">
      <w:start w:val="1"/>
      <w:numFmt w:val="bullet"/>
      <w:lvlText w:val=""/>
      <w:lvlJc w:val="left"/>
      <w:pPr>
        <w:tabs>
          <w:tab w:val="num" w:pos="1069"/>
        </w:tabs>
        <w:ind w:left="1069" w:hanging="360"/>
      </w:pPr>
      <w:rPr>
        <w:rFonts w:ascii="Wingdings 2" w:hAnsi="Wingdings 2" w:cs="OpenSymbol"/>
      </w:rPr>
    </w:lvl>
    <w:lvl w:ilvl="1">
      <w:start w:val="1"/>
      <w:numFmt w:val="bullet"/>
      <w:lvlText w:val=""/>
      <w:lvlJc w:val="left"/>
      <w:pPr>
        <w:tabs>
          <w:tab w:val="num" w:pos="1429"/>
        </w:tabs>
        <w:ind w:left="1429" w:hanging="360"/>
      </w:pPr>
      <w:rPr>
        <w:rFonts w:ascii="Symbol" w:hAnsi="Symbol" w:hint="default"/>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Wingdings 2" w:hAnsi="Wingdings 2"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Wingdings 2" w:hAnsi="Wingdings 2"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2" w15:restartNumberingAfterBreak="0">
    <w:nsid w:val="64857C98"/>
    <w:multiLevelType w:val="multilevel"/>
    <w:tmpl w:val="448038A4"/>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3" w15:restartNumberingAfterBreak="0">
    <w:nsid w:val="670D2B9F"/>
    <w:multiLevelType w:val="hybridMultilevel"/>
    <w:tmpl w:val="5DAAB02E"/>
    <w:name w:val="WW8Num532"/>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34" w15:restartNumberingAfterBreak="0">
    <w:nsid w:val="67474E6D"/>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9AD699E"/>
    <w:multiLevelType w:val="multilevel"/>
    <w:tmpl w:val="2AF8F75C"/>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6" w15:restartNumberingAfterBreak="0">
    <w:nsid w:val="6CC8742F"/>
    <w:multiLevelType w:val="multilevel"/>
    <w:tmpl w:val="0000000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7" w15:restartNumberingAfterBreak="0">
    <w:nsid w:val="6EF63020"/>
    <w:multiLevelType w:val="multilevel"/>
    <w:tmpl w:val="CEF2944E"/>
    <w:lvl w:ilvl="0">
      <w:start w:val="1"/>
      <w:numFmt w:val="bullet"/>
      <w:lvlText w:val=""/>
      <w:lvlJc w:val="left"/>
      <w:pPr>
        <w:tabs>
          <w:tab w:val="num" w:pos="1069"/>
        </w:tabs>
        <w:ind w:left="1069" w:hanging="360"/>
      </w:pPr>
      <w:rPr>
        <w:rFonts w:ascii="Symbol" w:hAnsi="Symbol" w:hint="default"/>
      </w:rPr>
    </w:lvl>
    <w:lvl w:ilvl="1">
      <w:start w:val="1"/>
      <w:numFmt w:val="bullet"/>
      <w:lvlText w:val=""/>
      <w:lvlJc w:val="left"/>
      <w:pPr>
        <w:tabs>
          <w:tab w:val="num" w:pos="1429"/>
        </w:tabs>
        <w:ind w:left="1429" w:hanging="360"/>
      </w:pPr>
      <w:rPr>
        <w:rFonts w:ascii="Symbol" w:hAnsi="Symbol" w:hint="default"/>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Wingdings 2" w:hAnsi="Wingdings 2"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Wingdings 2" w:hAnsi="Wingdings 2"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8" w15:restartNumberingAfterBreak="0">
    <w:nsid w:val="711E53E6"/>
    <w:multiLevelType w:val="hybridMultilevel"/>
    <w:tmpl w:val="F006D49E"/>
    <w:name w:val="WW8Num5322"/>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9" w15:restartNumberingAfterBreak="0">
    <w:nsid w:val="7CEF3F00"/>
    <w:multiLevelType w:val="hybridMultilevel"/>
    <w:tmpl w:val="6DE09A7E"/>
    <w:name w:val="WW8Num53222"/>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40" w15:restartNumberingAfterBreak="0">
    <w:nsid w:val="7F0E01D4"/>
    <w:multiLevelType w:val="multilevel"/>
    <w:tmpl w:val="0000000C"/>
    <w:lvl w:ilvl="0">
      <w:start w:val="1"/>
      <w:numFmt w:val="bullet"/>
      <w:lvlText w:val=""/>
      <w:lvlJc w:val="left"/>
      <w:pPr>
        <w:tabs>
          <w:tab w:val="num" w:pos="1778"/>
        </w:tabs>
        <w:ind w:left="1778" w:hanging="360"/>
      </w:pPr>
      <w:rPr>
        <w:rFonts w:ascii="Wingdings 2" w:hAnsi="Wingdings 2" w:cs="OpenSymbol"/>
      </w:rPr>
    </w:lvl>
    <w:lvl w:ilvl="1">
      <w:start w:val="1"/>
      <w:numFmt w:val="bullet"/>
      <w:lvlText w:val="◦"/>
      <w:lvlJc w:val="left"/>
      <w:pPr>
        <w:tabs>
          <w:tab w:val="num" w:pos="2138"/>
        </w:tabs>
        <w:ind w:left="2138" w:hanging="360"/>
      </w:pPr>
      <w:rPr>
        <w:rFonts w:ascii="OpenSymbol" w:hAnsi="OpenSymbol" w:cs="OpenSymbol"/>
      </w:rPr>
    </w:lvl>
    <w:lvl w:ilvl="2">
      <w:start w:val="1"/>
      <w:numFmt w:val="bullet"/>
      <w:lvlText w:val="▪"/>
      <w:lvlJc w:val="left"/>
      <w:pPr>
        <w:tabs>
          <w:tab w:val="num" w:pos="2498"/>
        </w:tabs>
        <w:ind w:left="2498" w:hanging="360"/>
      </w:pPr>
      <w:rPr>
        <w:rFonts w:ascii="OpenSymbol" w:hAnsi="OpenSymbol" w:cs="OpenSymbol"/>
      </w:rPr>
    </w:lvl>
    <w:lvl w:ilvl="3">
      <w:start w:val="1"/>
      <w:numFmt w:val="bullet"/>
      <w:lvlText w:val=""/>
      <w:lvlJc w:val="left"/>
      <w:pPr>
        <w:tabs>
          <w:tab w:val="num" w:pos="2858"/>
        </w:tabs>
        <w:ind w:left="2858" w:hanging="360"/>
      </w:pPr>
      <w:rPr>
        <w:rFonts w:ascii="Wingdings 2" w:hAnsi="Wingdings 2" w:cs="OpenSymbol"/>
      </w:rPr>
    </w:lvl>
    <w:lvl w:ilvl="4">
      <w:start w:val="1"/>
      <w:numFmt w:val="bullet"/>
      <w:lvlText w:val="◦"/>
      <w:lvlJc w:val="left"/>
      <w:pPr>
        <w:tabs>
          <w:tab w:val="num" w:pos="3218"/>
        </w:tabs>
        <w:ind w:left="3218" w:hanging="360"/>
      </w:pPr>
      <w:rPr>
        <w:rFonts w:ascii="OpenSymbol" w:hAnsi="OpenSymbol" w:cs="OpenSymbol"/>
      </w:rPr>
    </w:lvl>
    <w:lvl w:ilvl="5">
      <w:start w:val="1"/>
      <w:numFmt w:val="bullet"/>
      <w:lvlText w:val="▪"/>
      <w:lvlJc w:val="left"/>
      <w:pPr>
        <w:tabs>
          <w:tab w:val="num" w:pos="3578"/>
        </w:tabs>
        <w:ind w:left="3578" w:hanging="360"/>
      </w:pPr>
      <w:rPr>
        <w:rFonts w:ascii="OpenSymbol" w:hAnsi="OpenSymbol" w:cs="OpenSymbol"/>
      </w:rPr>
    </w:lvl>
    <w:lvl w:ilvl="6">
      <w:start w:val="1"/>
      <w:numFmt w:val="bullet"/>
      <w:lvlText w:val=""/>
      <w:lvlJc w:val="left"/>
      <w:pPr>
        <w:tabs>
          <w:tab w:val="num" w:pos="3938"/>
        </w:tabs>
        <w:ind w:left="3938" w:hanging="360"/>
      </w:pPr>
      <w:rPr>
        <w:rFonts w:ascii="Wingdings 2" w:hAnsi="Wingdings 2" w:cs="OpenSymbol"/>
      </w:rPr>
    </w:lvl>
    <w:lvl w:ilvl="7">
      <w:start w:val="1"/>
      <w:numFmt w:val="bullet"/>
      <w:lvlText w:val="◦"/>
      <w:lvlJc w:val="left"/>
      <w:pPr>
        <w:tabs>
          <w:tab w:val="num" w:pos="4298"/>
        </w:tabs>
        <w:ind w:left="4298" w:hanging="360"/>
      </w:pPr>
      <w:rPr>
        <w:rFonts w:ascii="OpenSymbol" w:hAnsi="OpenSymbol" w:cs="OpenSymbol"/>
      </w:rPr>
    </w:lvl>
    <w:lvl w:ilvl="8">
      <w:start w:val="1"/>
      <w:numFmt w:val="bullet"/>
      <w:lvlText w:val="▪"/>
      <w:lvlJc w:val="left"/>
      <w:pPr>
        <w:tabs>
          <w:tab w:val="num" w:pos="4658"/>
        </w:tabs>
        <w:ind w:left="4658" w:hanging="360"/>
      </w:pPr>
      <w:rPr>
        <w:rFonts w:ascii="OpenSymbol" w:hAnsi="OpenSymbol" w:cs="OpenSymbol"/>
      </w:rPr>
    </w:lvl>
  </w:abstractNum>
  <w:abstractNum w:abstractNumId="41" w15:restartNumberingAfterBreak="0">
    <w:nsid w:val="7FF1092B"/>
    <w:multiLevelType w:val="multilevel"/>
    <w:tmpl w:val="CFFA6256"/>
    <w:lvl w:ilvl="0">
      <w:start w:val="1"/>
      <w:numFmt w:val="decimal"/>
      <w:lvlText w:val="%1."/>
      <w:lvlJc w:val="left"/>
      <w:pPr>
        <w:tabs>
          <w:tab w:val="num" w:pos="936"/>
        </w:tabs>
        <w:ind w:left="936" w:hanging="360"/>
      </w:pPr>
    </w:lvl>
    <w:lvl w:ilvl="1">
      <w:start w:val="1"/>
      <w:numFmt w:val="decimal"/>
      <w:lvlText w:val="%2."/>
      <w:lvlJc w:val="left"/>
      <w:pPr>
        <w:tabs>
          <w:tab w:val="num" w:pos="1296"/>
        </w:tabs>
        <w:ind w:left="1296" w:hanging="360"/>
      </w:pPr>
    </w:lvl>
    <w:lvl w:ilvl="2">
      <w:start w:val="1"/>
      <w:numFmt w:val="decimal"/>
      <w:lvlText w:val="%3."/>
      <w:lvlJc w:val="left"/>
      <w:pPr>
        <w:tabs>
          <w:tab w:val="num" w:pos="1656"/>
        </w:tabs>
        <w:ind w:left="1656" w:hanging="360"/>
      </w:pPr>
    </w:lvl>
    <w:lvl w:ilvl="3">
      <w:start w:val="1"/>
      <w:numFmt w:val="decimal"/>
      <w:lvlText w:val="%4."/>
      <w:lvlJc w:val="left"/>
      <w:pPr>
        <w:tabs>
          <w:tab w:val="num" w:pos="2016"/>
        </w:tabs>
        <w:ind w:left="2016" w:hanging="360"/>
      </w:pPr>
    </w:lvl>
    <w:lvl w:ilvl="4">
      <w:start w:val="1"/>
      <w:numFmt w:val="decimal"/>
      <w:lvlText w:val="%5."/>
      <w:lvlJc w:val="left"/>
      <w:pPr>
        <w:tabs>
          <w:tab w:val="num" w:pos="2376"/>
        </w:tabs>
        <w:ind w:left="2376" w:hanging="360"/>
      </w:pPr>
    </w:lvl>
    <w:lvl w:ilvl="5">
      <w:start w:val="1"/>
      <w:numFmt w:val="decimal"/>
      <w:lvlText w:val="%6."/>
      <w:lvlJc w:val="left"/>
      <w:pPr>
        <w:tabs>
          <w:tab w:val="num" w:pos="2736"/>
        </w:tabs>
        <w:ind w:left="2736" w:hanging="360"/>
      </w:pPr>
    </w:lvl>
    <w:lvl w:ilvl="6">
      <w:start w:val="1"/>
      <w:numFmt w:val="decimal"/>
      <w:lvlText w:val="%7."/>
      <w:lvlJc w:val="left"/>
      <w:pPr>
        <w:tabs>
          <w:tab w:val="num" w:pos="3096"/>
        </w:tabs>
        <w:ind w:left="3096" w:hanging="360"/>
      </w:pPr>
    </w:lvl>
    <w:lvl w:ilvl="7">
      <w:start w:val="1"/>
      <w:numFmt w:val="decimal"/>
      <w:lvlText w:val="%8."/>
      <w:lvlJc w:val="left"/>
      <w:pPr>
        <w:tabs>
          <w:tab w:val="num" w:pos="3456"/>
        </w:tabs>
        <w:ind w:left="3456" w:hanging="360"/>
      </w:pPr>
    </w:lvl>
    <w:lvl w:ilvl="8">
      <w:start w:val="1"/>
      <w:numFmt w:val="decimal"/>
      <w:lvlText w:val="%9."/>
      <w:lvlJc w:val="left"/>
      <w:pPr>
        <w:tabs>
          <w:tab w:val="num" w:pos="3816"/>
        </w:tabs>
        <w:ind w:left="3816"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6"/>
  </w:num>
  <w:num w:numId="14">
    <w:abstractNumId w:val="16"/>
  </w:num>
  <w:num w:numId="15">
    <w:abstractNumId w:val="40"/>
  </w:num>
  <w:num w:numId="16">
    <w:abstractNumId w:val="28"/>
  </w:num>
  <w:num w:numId="17">
    <w:abstractNumId w:val="27"/>
  </w:num>
  <w:num w:numId="18">
    <w:abstractNumId w:val="34"/>
  </w:num>
  <w:num w:numId="19">
    <w:abstractNumId w:val="36"/>
  </w:num>
  <w:num w:numId="20">
    <w:abstractNumId w:val="35"/>
  </w:num>
  <w:num w:numId="21">
    <w:abstractNumId w:val="12"/>
  </w:num>
  <w:num w:numId="22">
    <w:abstractNumId w:val="13"/>
  </w:num>
  <w:num w:numId="23">
    <w:abstractNumId w:val="29"/>
  </w:num>
  <w:num w:numId="24">
    <w:abstractNumId w:val="30"/>
  </w:num>
  <w:num w:numId="25">
    <w:abstractNumId w:val="41"/>
  </w:num>
  <w:num w:numId="26">
    <w:abstractNumId w:val="19"/>
  </w:num>
  <w:num w:numId="27">
    <w:abstractNumId w:val="14"/>
  </w:num>
  <w:num w:numId="28">
    <w:abstractNumId w:val="17"/>
  </w:num>
  <w:num w:numId="29">
    <w:abstractNumId w:val="31"/>
  </w:num>
  <w:num w:numId="30">
    <w:abstractNumId w:val="37"/>
  </w:num>
  <w:num w:numId="31">
    <w:abstractNumId w:val="18"/>
  </w:num>
  <w:num w:numId="32">
    <w:abstractNumId w:val="24"/>
  </w:num>
  <w:num w:numId="33">
    <w:abstractNumId w:val="20"/>
  </w:num>
  <w:num w:numId="34">
    <w:abstractNumId w:val="25"/>
  </w:num>
  <w:num w:numId="35">
    <w:abstractNumId w:val="21"/>
  </w:num>
  <w:num w:numId="36">
    <w:abstractNumId w:val="33"/>
  </w:num>
  <w:num w:numId="37">
    <w:abstractNumId w:val="15"/>
  </w:num>
  <w:num w:numId="38">
    <w:abstractNumId w:val="38"/>
  </w:num>
  <w:num w:numId="39">
    <w:abstractNumId w:val="32"/>
  </w:num>
  <w:num w:numId="40">
    <w:abstractNumId w:val="22"/>
  </w:num>
  <w:num w:numId="41">
    <w:abstractNumId w:val="23"/>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26"/>
    <w:rsid w:val="00000520"/>
    <w:rsid w:val="00011C65"/>
    <w:rsid w:val="000234F4"/>
    <w:rsid w:val="000440BE"/>
    <w:rsid w:val="000C6D3B"/>
    <w:rsid w:val="000E1807"/>
    <w:rsid w:val="000F4B78"/>
    <w:rsid w:val="00104BB9"/>
    <w:rsid w:val="00141340"/>
    <w:rsid w:val="00143064"/>
    <w:rsid w:val="00146D06"/>
    <w:rsid w:val="00164025"/>
    <w:rsid w:val="00167E8A"/>
    <w:rsid w:val="00171F33"/>
    <w:rsid w:val="00180E8F"/>
    <w:rsid w:val="00193423"/>
    <w:rsid w:val="00197C34"/>
    <w:rsid w:val="001A648D"/>
    <w:rsid w:val="001B2D72"/>
    <w:rsid w:val="001B6082"/>
    <w:rsid w:val="001F3701"/>
    <w:rsid w:val="00201E43"/>
    <w:rsid w:val="00206617"/>
    <w:rsid w:val="0021323A"/>
    <w:rsid w:val="0021372A"/>
    <w:rsid w:val="00256431"/>
    <w:rsid w:val="002605EA"/>
    <w:rsid w:val="002968E1"/>
    <w:rsid w:val="002A0972"/>
    <w:rsid w:val="002B2418"/>
    <w:rsid w:val="002E23EC"/>
    <w:rsid w:val="002E5B5E"/>
    <w:rsid w:val="002F2556"/>
    <w:rsid w:val="002F51AF"/>
    <w:rsid w:val="002F65D7"/>
    <w:rsid w:val="0030470A"/>
    <w:rsid w:val="00320B54"/>
    <w:rsid w:val="0032750E"/>
    <w:rsid w:val="003279C7"/>
    <w:rsid w:val="00341933"/>
    <w:rsid w:val="0034317B"/>
    <w:rsid w:val="0035247C"/>
    <w:rsid w:val="003630CE"/>
    <w:rsid w:val="00377588"/>
    <w:rsid w:val="00385755"/>
    <w:rsid w:val="003A502B"/>
    <w:rsid w:val="003A6604"/>
    <w:rsid w:val="003D09BB"/>
    <w:rsid w:val="003F1CF3"/>
    <w:rsid w:val="003F4939"/>
    <w:rsid w:val="004040BC"/>
    <w:rsid w:val="00416748"/>
    <w:rsid w:val="00421075"/>
    <w:rsid w:val="00431BD7"/>
    <w:rsid w:val="0043548D"/>
    <w:rsid w:val="004360EB"/>
    <w:rsid w:val="0044095D"/>
    <w:rsid w:val="00443D84"/>
    <w:rsid w:val="00447167"/>
    <w:rsid w:val="0046676F"/>
    <w:rsid w:val="00472107"/>
    <w:rsid w:val="00477727"/>
    <w:rsid w:val="004834DF"/>
    <w:rsid w:val="004855A7"/>
    <w:rsid w:val="00494101"/>
    <w:rsid w:val="004A02C8"/>
    <w:rsid w:val="004B39F7"/>
    <w:rsid w:val="004C542F"/>
    <w:rsid w:val="004F2349"/>
    <w:rsid w:val="004F4771"/>
    <w:rsid w:val="00564031"/>
    <w:rsid w:val="00580D72"/>
    <w:rsid w:val="00583F4E"/>
    <w:rsid w:val="0058594B"/>
    <w:rsid w:val="0058597A"/>
    <w:rsid w:val="005978A6"/>
    <w:rsid w:val="00597D46"/>
    <w:rsid w:val="005A733F"/>
    <w:rsid w:val="005B640A"/>
    <w:rsid w:val="005D54E5"/>
    <w:rsid w:val="005F00D9"/>
    <w:rsid w:val="006060C5"/>
    <w:rsid w:val="00606990"/>
    <w:rsid w:val="00607396"/>
    <w:rsid w:val="0061161A"/>
    <w:rsid w:val="0061490F"/>
    <w:rsid w:val="006165EF"/>
    <w:rsid w:val="006318BC"/>
    <w:rsid w:val="0063576A"/>
    <w:rsid w:val="00637929"/>
    <w:rsid w:val="00646B85"/>
    <w:rsid w:val="006630FD"/>
    <w:rsid w:val="00695937"/>
    <w:rsid w:val="006973BA"/>
    <w:rsid w:val="006A0625"/>
    <w:rsid w:val="006B2864"/>
    <w:rsid w:val="006D4EE1"/>
    <w:rsid w:val="006E34C2"/>
    <w:rsid w:val="006E7BF6"/>
    <w:rsid w:val="0070623B"/>
    <w:rsid w:val="00740AB4"/>
    <w:rsid w:val="00745D36"/>
    <w:rsid w:val="0074613F"/>
    <w:rsid w:val="00747290"/>
    <w:rsid w:val="0075306A"/>
    <w:rsid w:val="00757C24"/>
    <w:rsid w:val="00763626"/>
    <w:rsid w:val="007726B5"/>
    <w:rsid w:val="00781160"/>
    <w:rsid w:val="00786F78"/>
    <w:rsid w:val="007910D2"/>
    <w:rsid w:val="00791AC3"/>
    <w:rsid w:val="007B10AE"/>
    <w:rsid w:val="007B2D94"/>
    <w:rsid w:val="007D696A"/>
    <w:rsid w:val="007F2AD9"/>
    <w:rsid w:val="007F65AB"/>
    <w:rsid w:val="0080440B"/>
    <w:rsid w:val="00814298"/>
    <w:rsid w:val="0081560C"/>
    <w:rsid w:val="00831CAA"/>
    <w:rsid w:val="00840972"/>
    <w:rsid w:val="008521D6"/>
    <w:rsid w:val="008C2EBE"/>
    <w:rsid w:val="008E4456"/>
    <w:rsid w:val="008E4A62"/>
    <w:rsid w:val="008F230B"/>
    <w:rsid w:val="009157A8"/>
    <w:rsid w:val="009273E4"/>
    <w:rsid w:val="0093267C"/>
    <w:rsid w:val="009403E4"/>
    <w:rsid w:val="009427B9"/>
    <w:rsid w:val="0098541D"/>
    <w:rsid w:val="0098687C"/>
    <w:rsid w:val="00990ECF"/>
    <w:rsid w:val="009A2208"/>
    <w:rsid w:val="009A67EC"/>
    <w:rsid w:val="009C15DA"/>
    <w:rsid w:val="009C2B6C"/>
    <w:rsid w:val="009F709D"/>
    <w:rsid w:val="00A20C4F"/>
    <w:rsid w:val="00A223A6"/>
    <w:rsid w:val="00A3133D"/>
    <w:rsid w:val="00A56531"/>
    <w:rsid w:val="00A75D54"/>
    <w:rsid w:val="00A86C4E"/>
    <w:rsid w:val="00AB0540"/>
    <w:rsid w:val="00AC7D2D"/>
    <w:rsid w:val="00AE4CEB"/>
    <w:rsid w:val="00AF1E61"/>
    <w:rsid w:val="00AF287E"/>
    <w:rsid w:val="00AF292B"/>
    <w:rsid w:val="00B01D83"/>
    <w:rsid w:val="00B02CA6"/>
    <w:rsid w:val="00B06673"/>
    <w:rsid w:val="00B17B1B"/>
    <w:rsid w:val="00B24FB0"/>
    <w:rsid w:val="00B37D1E"/>
    <w:rsid w:val="00B40385"/>
    <w:rsid w:val="00B5192C"/>
    <w:rsid w:val="00B818AD"/>
    <w:rsid w:val="00B83A20"/>
    <w:rsid w:val="00B83D5C"/>
    <w:rsid w:val="00B92A33"/>
    <w:rsid w:val="00B9585D"/>
    <w:rsid w:val="00B9793E"/>
    <w:rsid w:val="00BB749D"/>
    <w:rsid w:val="00BC2AFE"/>
    <w:rsid w:val="00BC4DCB"/>
    <w:rsid w:val="00BD0718"/>
    <w:rsid w:val="00BD1C8B"/>
    <w:rsid w:val="00BD7F10"/>
    <w:rsid w:val="00BE125C"/>
    <w:rsid w:val="00BF0905"/>
    <w:rsid w:val="00BF733F"/>
    <w:rsid w:val="00C10D4F"/>
    <w:rsid w:val="00C11FCB"/>
    <w:rsid w:val="00C2025B"/>
    <w:rsid w:val="00C3483B"/>
    <w:rsid w:val="00C46592"/>
    <w:rsid w:val="00C57ED3"/>
    <w:rsid w:val="00C669CC"/>
    <w:rsid w:val="00C83CFC"/>
    <w:rsid w:val="00C94EF2"/>
    <w:rsid w:val="00CB24BF"/>
    <w:rsid w:val="00CB25F5"/>
    <w:rsid w:val="00CB328A"/>
    <w:rsid w:val="00CB68F7"/>
    <w:rsid w:val="00CC577E"/>
    <w:rsid w:val="00CD4054"/>
    <w:rsid w:val="00CF35A0"/>
    <w:rsid w:val="00D05EFD"/>
    <w:rsid w:val="00D1098C"/>
    <w:rsid w:val="00D25977"/>
    <w:rsid w:val="00D33F00"/>
    <w:rsid w:val="00D37EE5"/>
    <w:rsid w:val="00D470EE"/>
    <w:rsid w:val="00D63B10"/>
    <w:rsid w:val="00D71120"/>
    <w:rsid w:val="00D763F4"/>
    <w:rsid w:val="00D82A82"/>
    <w:rsid w:val="00D833AE"/>
    <w:rsid w:val="00D90C13"/>
    <w:rsid w:val="00D95132"/>
    <w:rsid w:val="00D96526"/>
    <w:rsid w:val="00DA3ABD"/>
    <w:rsid w:val="00DB29C0"/>
    <w:rsid w:val="00DB600F"/>
    <w:rsid w:val="00DC5455"/>
    <w:rsid w:val="00E54BEE"/>
    <w:rsid w:val="00E65A94"/>
    <w:rsid w:val="00E80FF1"/>
    <w:rsid w:val="00E877E7"/>
    <w:rsid w:val="00E94EA6"/>
    <w:rsid w:val="00EA63B7"/>
    <w:rsid w:val="00EB2530"/>
    <w:rsid w:val="00EB2624"/>
    <w:rsid w:val="00EB2DC3"/>
    <w:rsid w:val="00EB51A2"/>
    <w:rsid w:val="00EB691E"/>
    <w:rsid w:val="00EC4A80"/>
    <w:rsid w:val="00ED4F6D"/>
    <w:rsid w:val="00EE3FBF"/>
    <w:rsid w:val="00F2288B"/>
    <w:rsid w:val="00F41228"/>
    <w:rsid w:val="00F41927"/>
    <w:rsid w:val="00F6431F"/>
    <w:rsid w:val="00F67380"/>
    <w:rsid w:val="00F67A68"/>
    <w:rsid w:val="00F761DF"/>
    <w:rsid w:val="00F81293"/>
    <w:rsid w:val="00F95848"/>
    <w:rsid w:val="00FA103B"/>
    <w:rsid w:val="00FB3288"/>
    <w:rsid w:val="00FC07C1"/>
    <w:rsid w:val="00FF0307"/>
    <w:rsid w:val="00FF4728"/>
    <w:rsid w:val="00FF4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8CD8ECC1-82A2-4971-9293-DA4A8D82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zh-CN" w:bidi="hi-IN"/>
    </w:rPr>
  </w:style>
  <w:style w:type="paragraph" w:styleId="Heading1">
    <w:name w:val="heading 1"/>
    <w:basedOn w:val="Heading"/>
    <w:next w:val="BodyText"/>
    <w:qFormat/>
    <w:pPr>
      <w:numPr>
        <w:numId w:val="1"/>
      </w:numPr>
      <w:pBdr>
        <w:top w:val="single" w:sz="2" w:space="1" w:color="000000" w:shadow="1"/>
        <w:left w:val="single" w:sz="2" w:space="1" w:color="000000" w:shadow="1"/>
        <w:bottom w:val="single" w:sz="2" w:space="1" w:color="000000" w:shadow="1"/>
        <w:right w:val="single" w:sz="2" w:space="1" w:color="000000" w:shadow="1"/>
      </w:pBdr>
      <w:outlineLvl w:val="0"/>
    </w:pPr>
    <w:rPr>
      <w:rFonts w:ascii="Times New Roman" w:hAnsi="Times New Roman" w:cs="Times New Roman"/>
      <w:b/>
      <w:bCs/>
      <w:sz w:val="48"/>
      <w:szCs w:val="32"/>
    </w:rPr>
  </w:style>
  <w:style w:type="paragraph" w:styleId="Heading2">
    <w:name w:val="heading 2"/>
    <w:basedOn w:val="Heading"/>
    <w:next w:val="BodyText"/>
    <w:qFormat/>
    <w:pPr>
      <w:numPr>
        <w:ilvl w:val="1"/>
        <w:numId w:val="1"/>
      </w:numPr>
      <w:pBdr>
        <w:top w:val="single" w:sz="2" w:space="1" w:color="000000" w:shadow="1"/>
        <w:left w:val="single" w:sz="2" w:space="1" w:color="000000" w:shadow="1"/>
        <w:bottom w:val="single" w:sz="2" w:space="1" w:color="000000" w:shadow="1"/>
        <w:right w:val="single" w:sz="2" w:space="1" w:color="000000" w:shadow="1"/>
      </w:pBdr>
      <w:outlineLvl w:val="1"/>
    </w:pPr>
    <w:rPr>
      <w:rFonts w:ascii="Times New Roman" w:hAnsi="Times New Roman" w:cs="Times New Roman"/>
      <w:b/>
      <w:bCs/>
      <w:i/>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2" w:hAnsi="Wingdings 2" w:cs="OpenSymbol"/>
    </w:rPr>
  </w:style>
  <w:style w:type="character" w:customStyle="1" w:styleId="WW8Num2z1">
    <w:name w:val="WW8Num2z1"/>
    <w:rPr>
      <w:rFonts w:ascii="OpenSymbol" w:hAnsi="OpenSymbol" w:cs="OpenSymbol"/>
    </w:rPr>
  </w:style>
  <w:style w:type="character" w:customStyle="1" w:styleId="WW8Num5z0">
    <w:name w:val="WW8Num5z0"/>
    <w:rPr>
      <w:rFonts w:ascii="Wingdings 2" w:hAnsi="Wingdings 2" w:cs="OpenSymbol"/>
    </w:rPr>
  </w:style>
  <w:style w:type="character" w:customStyle="1" w:styleId="WW8Num5z1">
    <w:name w:val="WW8Num5z1"/>
    <w:rPr>
      <w:rFonts w:ascii="OpenSymbol" w:hAnsi="OpenSymbol" w:cs="OpenSymbol"/>
    </w:rPr>
  </w:style>
  <w:style w:type="character" w:customStyle="1" w:styleId="WW8Num6z0">
    <w:name w:val="WW8Num6z0"/>
    <w:rPr>
      <w:rFonts w:ascii="Wingdings 2" w:hAnsi="Wingdings 2" w:cs="OpenSymbol"/>
    </w:rPr>
  </w:style>
  <w:style w:type="character" w:customStyle="1" w:styleId="WW8Num6z1">
    <w:name w:val="WW8Num6z1"/>
    <w:rPr>
      <w:rFonts w:ascii="OpenSymbol" w:hAnsi="OpenSymbol" w:cs="OpenSymbol"/>
    </w:rPr>
  </w:style>
  <w:style w:type="character" w:customStyle="1" w:styleId="WW8Num7z0">
    <w:name w:val="WW8Num7z0"/>
    <w:rPr>
      <w:rFonts w:ascii="Wingdings 2" w:hAnsi="Wingdings 2" w:cs="OpenSymbol"/>
    </w:rPr>
  </w:style>
  <w:style w:type="character" w:customStyle="1" w:styleId="WW8Num7z1">
    <w:name w:val="WW8Num7z1"/>
    <w:rPr>
      <w:rFonts w:ascii="OpenSymbol" w:hAnsi="OpenSymbol" w:cs="OpenSymbol"/>
    </w:rPr>
  </w:style>
  <w:style w:type="character" w:customStyle="1" w:styleId="WW8Num11z0">
    <w:name w:val="WW8Num11z0"/>
    <w:rPr>
      <w:rFonts w:ascii="Wingdings 2" w:hAnsi="Wingdings 2" w:cs="OpenSymbol"/>
    </w:rPr>
  </w:style>
  <w:style w:type="character" w:customStyle="1" w:styleId="WW8Num11z1">
    <w:name w:val="WW8Num11z1"/>
    <w:rPr>
      <w:rFonts w:ascii="OpenSymbol" w:hAnsi="OpenSymbol" w:cs="OpenSymbol"/>
    </w:rPr>
  </w:style>
  <w:style w:type="character" w:customStyle="1" w:styleId="WW8Num12z0">
    <w:name w:val="WW8Num12z0"/>
    <w:rPr>
      <w:rFonts w:ascii="Wingdings 2" w:hAnsi="Wingdings 2" w:cs="OpenSymbol"/>
    </w:rPr>
  </w:style>
  <w:style w:type="character" w:customStyle="1" w:styleId="WW8Num12z1">
    <w:name w:val="WW8Num12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8z0">
    <w:name w:val="WW8Num8z0"/>
    <w:rPr>
      <w:rFonts w:ascii="Wingdings 2" w:hAnsi="Wingdings 2" w:cs="OpenSymbol"/>
    </w:rPr>
  </w:style>
  <w:style w:type="character" w:customStyle="1" w:styleId="WW8Num8z1">
    <w:name w:val="WW8Num8z1"/>
    <w:rPr>
      <w:rFonts w:ascii="OpenSymbol" w:hAnsi="OpenSymbol" w:cs="OpenSymbol"/>
    </w:rPr>
  </w:style>
  <w:style w:type="character" w:customStyle="1" w:styleId="WW8Num9z0">
    <w:name w:val="WW8Num9z0"/>
    <w:rPr>
      <w:rFonts w:ascii="Wingdings 2" w:hAnsi="Wingdings 2" w:cs="OpenSymbol"/>
    </w:rPr>
  </w:style>
  <w:style w:type="character" w:customStyle="1" w:styleId="WW8Num9z1">
    <w:name w:val="WW8Num9z1"/>
    <w:rPr>
      <w:rFonts w:ascii="OpenSymbol" w:hAnsi="OpenSymbol" w:cs="OpenSymbol"/>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FooterChar">
    <w:name w:val="Footer Char"/>
    <w:rPr>
      <w:rFonts w:eastAsia="SimSun" w:cs="Mangal"/>
      <w:kern w:val="1"/>
      <w:sz w:val="24"/>
      <w:szCs w:val="24"/>
      <w:lang w:val="en-CA" w:eastAsia="zh-CN" w:bidi="hi-IN"/>
    </w:rPr>
  </w:style>
  <w:style w:type="character" w:customStyle="1" w:styleId="BalloonTextChar">
    <w:name w:val="Balloon Text Char"/>
    <w:rPr>
      <w:rFonts w:ascii="Tahoma" w:eastAsia="SimSun" w:hAnsi="Tahoma" w:cs="Mangal"/>
      <w:kern w:val="1"/>
      <w:sz w:val="16"/>
      <w:szCs w:val="14"/>
      <w:lang w:val="en-CA"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BalloonText">
    <w:name w:val="Balloon Text"/>
    <w:basedOn w:val="Normal"/>
    <w:rPr>
      <w:rFonts w:ascii="Tahoma" w:hAnsi="Tahoma" w:cs="Tahoma"/>
      <w:sz w:val="16"/>
      <w:szCs w:val="14"/>
    </w:rPr>
  </w:style>
  <w:style w:type="character" w:styleId="HTMLCode">
    <w:name w:val="HTML Code"/>
    <w:uiPriority w:val="99"/>
    <w:semiHidden/>
    <w:unhideWhenUsed/>
    <w:rsid w:val="0075306A"/>
    <w:rPr>
      <w:rFonts w:ascii="Courier New" w:eastAsia="Times New Roman" w:hAnsi="Courier New" w:cs="Courier New"/>
      <w:sz w:val="20"/>
      <w:szCs w:val="20"/>
    </w:rPr>
  </w:style>
  <w:style w:type="character" w:customStyle="1" w:styleId="apple-converted-space">
    <w:name w:val="apple-converted-space"/>
    <w:basedOn w:val="DefaultParagraphFont"/>
    <w:rsid w:val="0075306A"/>
  </w:style>
  <w:style w:type="character" w:styleId="Emphasis">
    <w:name w:val="Emphasis"/>
    <w:uiPriority w:val="20"/>
    <w:qFormat/>
    <w:rsid w:val="004C542F"/>
    <w:rPr>
      <w:i/>
      <w:iCs/>
    </w:rPr>
  </w:style>
  <w:style w:type="paragraph" w:styleId="PlainText">
    <w:name w:val="Plain Text"/>
    <w:basedOn w:val="Normal"/>
    <w:link w:val="PlainTextChar"/>
    <w:uiPriority w:val="99"/>
    <w:semiHidden/>
    <w:unhideWhenUsed/>
    <w:rsid w:val="00E877E7"/>
    <w:pPr>
      <w:widowControl/>
      <w:suppressAutoHyphens w:val="0"/>
    </w:pPr>
    <w:rPr>
      <w:rFonts w:ascii="Calibri" w:eastAsia="Calibri" w:hAnsi="Calibri" w:cs="Consolas"/>
      <w:kern w:val="0"/>
      <w:sz w:val="22"/>
      <w:szCs w:val="21"/>
      <w:lang w:eastAsia="en-US" w:bidi="ar-SA"/>
    </w:rPr>
  </w:style>
  <w:style w:type="character" w:customStyle="1" w:styleId="PlainTextChar">
    <w:name w:val="Plain Text Char"/>
    <w:link w:val="PlainText"/>
    <w:uiPriority w:val="99"/>
    <w:semiHidden/>
    <w:rsid w:val="00E877E7"/>
    <w:rPr>
      <w:rFonts w:ascii="Calibri" w:eastAsia="Calibri" w:hAnsi="Calibri" w:cs="Consolas"/>
      <w:sz w:val="22"/>
      <w:szCs w:val="21"/>
      <w:lang w:eastAsia="en-US"/>
    </w:rPr>
  </w:style>
  <w:style w:type="paragraph" w:styleId="NormalWeb">
    <w:name w:val="Normal (Web)"/>
    <w:basedOn w:val="Normal"/>
    <w:uiPriority w:val="99"/>
    <w:semiHidden/>
    <w:unhideWhenUsed/>
    <w:rsid w:val="004F4771"/>
    <w:pPr>
      <w:widowControl/>
      <w:suppressAutoHyphens w:val="0"/>
      <w:spacing w:before="100" w:beforeAutospacing="1" w:after="100" w:afterAutospacing="1"/>
    </w:pPr>
    <w:rPr>
      <w:rFonts w:eastAsia="Times New Roman" w:cs="Times New Roman"/>
      <w:kern w:val="0"/>
      <w:lang w:val="en-US" w:eastAsia="en-US" w:bidi="ar-SA"/>
    </w:rPr>
  </w:style>
  <w:style w:type="paragraph" w:styleId="HTMLPreformatted">
    <w:name w:val="HTML Preformatted"/>
    <w:basedOn w:val="Normal"/>
    <w:link w:val="HTMLPreformattedChar"/>
    <w:uiPriority w:val="99"/>
    <w:semiHidden/>
    <w:unhideWhenUsed/>
    <w:rsid w:val="004F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4F4771"/>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91122">
      <w:bodyDiv w:val="1"/>
      <w:marLeft w:val="0"/>
      <w:marRight w:val="0"/>
      <w:marTop w:val="0"/>
      <w:marBottom w:val="0"/>
      <w:divBdr>
        <w:top w:val="none" w:sz="0" w:space="0" w:color="auto"/>
        <w:left w:val="none" w:sz="0" w:space="0" w:color="auto"/>
        <w:bottom w:val="none" w:sz="0" w:space="0" w:color="auto"/>
        <w:right w:val="none" w:sz="0" w:space="0" w:color="auto"/>
      </w:divBdr>
    </w:div>
    <w:div w:id="338503263">
      <w:bodyDiv w:val="1"/>
      <w:marLeft w:val="0"/>
      <w:marRight w:val="0"/>
      <w:marTop w:val="0"/>
      <w:marBottom w:val="0"/>
      <w:divBdr>
        <w:top w:val="none" w:sz="0" w:space="0" w:color="auto"/>
        <w:left w:val="none" w:sz="0" w:space="0" w:color="auto"/>
        <w:bottom w:val="none" w:sz="0" w:space="0" w:color="auto"/>
        <w:right w:val="none" w:sz="0" w:space="0" w:color="auto"/>
      </w:divBdr>
    </w:div>
    <w:div w:id="16867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89847/postfix-notation-valid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Shunting-yard_algorithm" TargetMode="External"/><Relationship Id="rId4" Type="http://schemas.openxmlformats.org/officeDocument/2006/relationships/settings" Target="settings.xml"/><Relationship Id="rId9" Type="http://schemas.openxmlformats.org/officeDocument/2006/relationships/hyperlink" Target="https://docs.oracle.com/javase/7/docs/api/java/util/Dequ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Wik16</b:Tag>
    <b:SourceType>InternetSite</b:SourceType>
    <b:Guid>{889AE0A7-92CC-4FEE-B85D-F955C3D7437E}</b:Guid>
    <b:Author>
      <b:Author>
        <b:Corporate>Wikipedia contributors</b:Corporate>
      </b:Author>
    </b:Author>
    <b:Title>Wikipedia, The Free Encyclopedia</b:Title>
    <b:Year>2016</b:Year>
    <b:Month>10</b:Month>
    <b:Day>21</b:Day>
    <b:YearAccessed>2016</b:YearAccessed>
    <b:MonthAccessed>10</b:MonthAccessed>
    <b:DayAccessed>21</b:DayAccessed>
    <b:URL>https://en.wikipedia.org/w/index.php?title=K-mer&amp;oldid=742398299</b:URL>
    <b:RefOrder>1</b:RefOrder>
  </b:Source>
</b:Sources>
</file>

<file path=customXml/itemProps1.xml><?xml version="1.0" encoding="utf-8"?>
<ds:datastoreItem xmlns:ds="http://schemas.openxmlformats.org/officeDocument/2006/customXml" ds:itemID="{50CC6547-A478-4060-AF8D-7EBC23F98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6120</CharactersWithSpaces>
  <SharedDoc>false</SharedDoc>
  <HLinks>
    <vt:vector size="30" baseType="variant">
      <vt:variant>
        <vt:i4>3276843</vt:i4>
      </vt:variant>
      <vt:variant>
        <vt:i4>12</vt:i4>
      </vt:variant>
      <vt:variant>
        <vt:i4>0</vt:i4>
      </vt:variant>
      <vt:variant>
        <vt:i4>5</vt:i4>
      </vt:variant>
      <vt:variant>
        <vt:lpwstr>http://download.oracle.com/javase/7/docs/api/java/util/HashMap.html</vt:lpwstr>
      </vt:variant>
      <vt:variant>
        <vt:lpwstr/>
      </vt:variant>
      <vt:variant>
        <vt:i4>131103</vt:i4>
      </vt:variant>
      <vt:variant>
        <vt:i4>9</vt:i4>
      </vt:variant>
      <vt:variant>
        <vt:i4>0</vt:i4>
      </vt:variant>
      <vt:variant>
        <vt:i4>5</vt:i4>
      </vt:variant>
      <vt:variant>
        <vt:lpwstr>http://download.oracle.com/javase/7/docs/api/java/io/BufferedReader.html</vt:lpwstr>
      </vt:variant>
      <vt:variant>
        <vt:lpwstr/>
      </vt:variant>
      <vt:variant>
        <vt:i4>1703941</vt:i4>
      </vt:variant>
      <vt:variant>
        <vt:i4>6</vt:i4>
      </vt:variant>
      <vt:variant>
        <vt:i4>0</vt:i4>
      </vt:variant>
      <vt:variant>
        <vt:i4>5</vt:i4>
      </vt:variant>
      <vt:variant>
        <vt:lpwstr>http://download.oracle.com/javase/7/docs/api/</vt:lpwstr>
      </vt:variant>
      <vt:variant>
        <vt:lpwstr/>
      </vt:variant>
      <vt:variant>
        <vt:i4>1114229</vt:i4>
      </vt:variant>
      <vt:variant>
        <vt:i4>3</vt:i4>
      </vt:variant>
      <vt:variant>
        <vt:i4>0</vt:i4>
      </vt:variant>
      <vt:variant>
        <vt:i4>5</vt:i4>
      </vt:variant>
      <vt:variant>
        <vt:lpwstr>https://en.wikipedia.org/wiki/FASTA_format</vt:lpwstr>
      </vt:variant>
      <vt:variant>
        <vt:lpwstr/>
      </vt:variant>
      <vt:variant>
        <vt:i4>524356</vt:i4>
      </vt:variant>
      <vt:variant>
        <vt:i4>0</vt:i4>
      </vt:variant>
      <vt:variant>
        <vt:i4>0</vt:i4>
      </vt:variant>
      <vt:variant>
        <vt:i4>5</vt:i4>
      </vt:variant>
      <vt:variant>
        <vt:lpwstr>https://sourceforge.net/projects/gmod/files/Generic Genome Browser/Sample Data Files/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Marik</dc:creator>
  <cp:lastModifiedBy>Laura Marik</cp:lastModifiedBy>
  <cp:revision>2</cp:revision>
  <cp:lastPrinted>2016-11-15T04:02:00Z</cp:lastPrinted>
  <dcterms:created xsi:type="dcterms:W3CDTF">2018-11-05T05:46:00Z</dcterms:created>
  <dcterms:modified xsi:type="dcterms:W3CDTF">2018-11-05T05:46:00Z</dcterms:modified>
</cp:coreProperties>
</file>